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BB2" w:rsidRDefault="00FC5BB2" w:rsidP="00FC5BB2">
      <w:pPr>
        <w:pStyle w:val="a6"/>
        <w:jc w:val="center"/>
        <w:rPr>
          <w:b/>
          <w:sz w:val="36"/>
          <w:szCs w:val="36"/>
        </w:rPr>
      </w:pPr>
      <w:r w:rsidRPr="00FC5BB2">
        <w:rPr>
          <w:rFonts w:hint="eastAsia"/>
          <w:b/>
          <w:sz w:val="36"/>
          <w:szCs w:val="36"/>
        </w:rPr>
        <w:t>个人</w:t>
      </w:r>
      <w:r w:rsidRPr="00FC5BB2">
        <w:rPr>
          <w:b/>
          <w:sz w:val="36"/>
          <w:szCs w:val="36"/>
        </w:rPr>
        <w:t>简历</w:t>
      </w:r>
    </w:p>
    <w:p w:rsidR="00FC5BB2" w:rsidRPr="00FC5BB2" w:rsidRDefault="00FC5BB2" w:rsidP="00FC5BB2">
      <w:pPr>
        <w:spacing w:line="360" w:lineRule="auto"/>
        <w:jc w:val="left"/>
        <w:rPr>
          <w:rStyle w:val="11"/>
          <w:b w:val="0"/>
          <w:i w:val="0"/>
          <w:color w:val="000000"/>
          <w:sz w:val="24"/>
          <w:szCs w:val="24"/>
        </w:rPr>
      </w:pPr>
      <w:r w:rsidRPr="00FC5BB2">
        <w:rPr>
          <w:rStyle w:val="11"/>
          <w:rFonts w:hint="eastAsia"/>
          <w:b w:val="0"/>
          <w:i w:val="0"/>
          <w:color w:val="000000"/>
          <w:sz w:val="24"/>
          <w:szCs w:val="24"/>
        </w:rPr>
        <w:t>求职</w:t>
      </w:r>
      <w:r w:rsidRPr="00FC5BB2">
        <w:rPr>
          <w:rStyle w:val="11"/>
          <w:b w:val="0"/>
          <w:i w:val="0"/>
          <w:color w:val="000000"/>
          <w:sz w:val="24"/>
          <w:szCs w:val="24"/>
        </w:rPr>
        <w:t>意向：移动应用开发</w:t>
      </w:r>
    </w:p>
    <w:p w:rsidR="00B43418" w:rsidRPr="00FC5BB2" w:rsidRDefault="00DC1F1A" w:rsidP="00FC5BB2">
      <w:pPr>
        <w:pBdr>
          <w:top w:val="single" w:sz="4" w:space="1" w:color="DDDDDD"/>
          <w:left w:val="single" w:sz="4" w:space="4" w:color="DDDDDD"/>
          <w:bottom w:val="single" w:sz="4" w:space="1" w:color="DDDDDD"/>
          <w:right w:val="single" w:sz="4" w:space="4" w:color="DDDDDD"/>
        </w:pBdr>
        <w:shd w:val="clear" w:color="auto" w:fill="D9D9D9"/>
        <w:rPr>
          <w:iCs/>
          <w:sz w:val="24"/>
          <w:szCs w:val="24"/>
        </w:rPr>
      </w:pPr>
      <w:r w:rsidRPr="00FC5BB2">
        <w:rPr>
          <w:rFonts w:hint="eastAsia"/>
          <w:iCs/>
          <w:sz w:val="24"/>
          <w:szCs w:val="24"/>
        </w:rPr>
        <w:t>基本信息：</w:t>
      </w:r>
    </w:p>
    <w:p w:rsidR="00B43418" w:rsidRDefault="00DC1F1A">
      <w:pPr>
        <w:spacing w:line="360" w:lineRule="auto"/>
        <w:rPr>
          <w:rStyle w:val="11"/>
          <w:b w:val="0"/>
          <w:i w:val="0"/>
          <w:color w:val="000000"/>
          <w:sz w:val="24"/>
          <w:szCs w:val="24"/>
        </w:rPr>
      </w:pP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姓名：陈垂波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ab/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ab/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ab/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ab/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ab/>
      </w:r>
      <w:r w:rsidR="00894471">
        <w:rPr>
          <w:rStyle w:val="11"/>
          <w:rFonts w:hint="eastAsia"/>
          <w:b w:val="0"/>
          <w:i w:val="0"/>
          <w:color w:val="000000"/>
          <w:sz w:val="24"/>
          <w:szCs w:val="24"/>
        </w:rPr>
        <w:t>学校：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电子科技大学</w:t>
      </w:r>
    </w:p>
    <w:p w:rsidR="00B43418" w:rsidRDefault="00DC1F1A">
      <w:pPr>
        <w:spacing w:line="360" w:lineRule="auto"/>
        <w:rPr>
          <w:rStyle w:val="11"/>
          <w:b w:val="0"/>
          <w:i w:val="0"/>
          <w:color w:val="000000"/>
          <w:sz w:val="24"/>
          <w:szCs w:val="24"/>
        </w:rPr>
      </w:pP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籍贯：广西玉林市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 xml:space="preserve">         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ab/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地址：成都市高新西区电子科技大学清水河校区</w:t>
      </w:r>
    </w:p>
    <w:p w:rsidR="00B43418" w:rsidRDefault="00DC1F1A">
      <w:pPr>
        <w:spacing w:line="360" w:lineRule="auto"/>
        <w:rPr>
          <w:rStyle w:val="11"/>
          <w:b w:val="0"/>
          <w:i w:val="0"/>
          <w:color w:val="000000"/>
          <w:sz w:val="24"/>
          <w:szCs w:val="24"/>
        </w:rPr>
      </w:pP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手机：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15882003904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ab/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ab/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ab/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ab/>
      </w:r>
      <w:r w:rsidR="00894471">
        <w:rPr>
          <w:rStyle w:val="11"/>
          <w:rFonts w:hint="eastAsia"/>
          <w:b w:val="0"/>
          <w:i w:val="0"/>
          <w:color w:val="000000"/>
          <w:sz w:val="24"/>
          <w:szCs w:val="24"/>
        </w:rPr>
        <w:t>邮箱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：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chenchuibo@gmail.com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ab/>
        <w:t xml:space="preserve">     </w:t>
      </w:r>
    </w:p>
    <w:p w:rsidR="00B43418" w:rsidRPr="008A5420" w:rsidRDefault="00DC1F1A" w:rsidP="008A5420">
      <w:pPr>
        <w:pBdr>
          <w:top w:val="single" w:sz="4" w:space="1" w:color="DDDDDD"/>
          <w:left w:val="single" w:sz="4" w:space="4" w:color="DDDDDD"/>
          <w:bottom w:val="single" w:sz="4" w:space="1" w:color="DDDDDD"/>
          <w:right w:val="single" w:sz="4" w:space="4" w:color="DDDDDD"/>
        </w:pBdr>
        <w:shd w:val="clear" w:color="auto" w:fill="D9D9D9"/>
        <w:rPr>
          <w:iCs/>
          <w:sz w:val="24"/>
          <w:szCs w:val="24"/>
        </w:rPr>
      </w:pPr>
      <w:r w:rsidRPr="008A5420">
        <w:rPr>
          <w:rFonts w:hint="eastAsia"/>
          <w:iCs/>
          <w:sz w:val="24"/>
          <w:szCs w:val="24"/>
        </w:rPr>
        <w:t>学历背景：</w:t>
      </w:r>
    </w:p>
    <w:p w:rsidR="00B43418" w:rsidRDefault="00DC1F1A">
      <w:pPr>
        <w:pStyle w:val="10"/>
        <w:numPr>
          <w:ilvl w:val="0"/>
          <w:numId w:val="1"/>
        </w:numPr>
        <w:spacing w:line="360" w:lineRule="auto"/>
        <w:ind w:firstLineChars="0"/>
        <w:rPr>
          <w:rStyle w:val="11"/>
          <w:b w:val="0"/>
          <w:i w:val="0"/>
          <w:color w:val="000000"/>
          <w:sz w:val="24"/>
          <w:szCs w:val="24"/>
        </w:rPr>
      </w:pP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 xml:space="preserve">2012.09 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至今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ab/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ab/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保送电子科技大学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 xml:space="preserve">  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运筹学与控制论专业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 xml:space="preserve">  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在读研究生</w:t>
      </w:r>
    </w:p>
    <w:p w:rsidR="00B43418" w:rsidRDefault="00DC1F1A">
      <w:pPr>
        <w:pStyle w:val="10"/>
        <w:numPr>
          <w:ilvl w:val="0"/>
          <w:numId w:val="1"/>
        </w:numPr>
        <w:spacing w:line="360" w:lineRule="auto"/>
        <w:ind w:firstLineChars="0"/>
        <w:rPr>
          <w:rStyle w:val="11"/>
          <w:b w:val="0"/>
          <w:i w:val="0"/>
          <w:color w:val="000000"/>
          <w:sz w:val="24"/>
          <w:szCs w:val="24"/>
        </w:rPr>
      </w:pP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 xml:space="preserve">2008.09 </w:t>
      </w:r>
      <w:r>
        <w:rPr>
          <w:rStyle w:val="11"/>
          <w:b w:val="0"/>
          <w:i w:val="0"/>
          <w:color w:val="000000"/>
          <w:sz w:val="24"/>
          <w:szCs w:val="24"/>
        </w:rPr>
        <w:t>–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2012.06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ab/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电子科技大学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 xml:space="preserve">  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ab/>
        <w:t xml:space="preserve"> 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数学与应用数学专业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 xml:space="preserve">  </w:t>
      </w:r>
      <w:r w:rsidR="00FC5BB2">
        <w:rPr>
          <w:rStyle w:val="11"/>
          <w:rFonts w:hint="eastAsia"/>
          <w:b w:val="0"/>
          <w:i w:val="0"/>
          <w:color w:val="000000"/>
          <w:sz w:val="24"/>
          <w:szCs w:val="24"/>
        </w:rPr>
        <w:t>本科生</w:t>
      </w:r>
    </w:p>
    <w:p w:rsidR="00B43418" w:rsidRPr="008A5420" w:rsidRDefault="00FC5BB2" w:rsidP="008A5420">
      <w:pPr>
        <w:pBdr>
          <w:top w:val="single" w:sz="4" w:space="1" w:color="DDDDDD"/>
          <w:left w:val="single" w:sz="4" w:space="4" w:color="DDDDDD"/>
          <w:bottom w:val="single" w:sz="4" w:space="1" w:color="DDDDDD"/>
          <w:right w:val="single" w:sz="4" w:space="4" w:color="DDDDDD"/>
        </w:pBdr>
        <w:shd w:val="clear" w:color="auto" w:fill="D9D9D9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实习</w:t>
      </w:r>
      <w:r w:rsidR="00DC1F1A" w:rsidRPr="008A5420">
        <w:rPr>
          <w:rFonts w:hint="eastAsia"/>
          <w:iCs/>
          <w:sz w:val="24"/>
          <w:szCs w:val="24"/>
        </w:rPr>
        <w:t>经验：</w:t>
      </w:r>
    </w:p>
    <w:p w:rsidR="00B43418" w:rsidRPr="00894471" w:rsidRDefault="00DC1F1A" w:rsidP="00894471">
      <w:pPr>
        <w:pStyle w:val="10"/>
        <w:spacing w:line="360" w:lineRule="auto"/>
        <w:ind w:firstLineChars="0" w:firstLine="0"/>
        <w:jc w:val="left"/>
        <w:rPr>
          <w:b/>
          <w:iCs/>
          <w:color w:val="000000"/>
          <w:sz w:val="24"/>
          <w:szCs w:val="24"/>
        </w:rPr>
      </w:pPr>
      <w:r>
        <w:rPr>
          <w:rStyle w:val="11"/>
          <w:rFonts w:hint="eastAsia"/>
          <w:bCs w:val="0"/>
          <w:i w:val="0"/>
          <w:color w:val="000000"/>
          <w:sz w:val="24"/>
          <w:szCs w:val="24"/>
        </w:rPr>
        <w:t>1</w:t>
      </w:r>
      <w:r>
        <w:rPr>
          <w:rStyle w:val="11"/>
          <w:rFonts w:hint="eastAsia"/>
          <w:bCs w:val="0"/>
          <w:i w:val="0"/>
          <w:color w:val="000000"/>
          <w:sz w:val="24"/>
          <w:szCs w:val="24"/>
        </w:rPr>
        <w:t>、</w:t>
      </w:r>
      <w:r>
        <w:rPr>
          <w:rStyle w:val="11"/>
          <w:rFonts w:hint="eastAsia"/>
          <w:bCs w:val="0"/>
          <w:i w:val="0"/>
          <w:color w:val="000000"/>
          <w:sz w:val="24"/>
          <w:szCs w:val="24"/>
        </w:rPr>
        <w:t xml:space="preserve"> </w:t>
      </w:r>
      <w:r w:rsidR="00894471">
        <w:rPr>
          <w:rFonts w:hint="eastAsia"/>
          <w:b/>
        </w:rPr>
        <w:t>成都递归</w:t>
      </w:r>
      <w:r w:rsidR="00894471">
        <w:rPr>
          <w:b/>
        </w:rPr>
        <w:t>网络科技有限公司</w:t>
      </w:r>
      <w:r w:rsidR="00894471">
        <w:rPr>
          <w:rFonts w:hint="eastAsia"/>
          <w:b/>
        </w:rPr>
        <w:t xml:space="preserve"> </w:t>
      </w:r>
      <w:hyperlink r:id="rId8" w:history="1">
        <w:r w:rsidR="00894471" w:rsidRPr="00AD6751">
          <w:rPr>
            <w:rStyle w:val="a5"/>
          </w:rPr>
          <w:t>Diigo.inc</w:t>
        </w:r>
      </w:hyperlink>
      <w:r w:rsidR="00894471">
        <w:rPr>
          <w:b/>
        </w:rPr>
        <w:tab/>
      </w:r>
      <w:r w:rsidR="00894471">
        <w:rPr>
          <w:b/>
        </w:rPr>
        <w:tab/>
      </w:r>
      <w:r w:rsidR="00894471">
        <w:rPr>
          <w:b/>
        </w:rPr>
        <w:tab/>
      </w:r>
      <w:r w:rsidR="00894471">
        <w:rPr>
          <w:b/>
        </w:rPr>
        <w:tab/>
        <w:t xml:space="preserve"> </w:t>
      </w:r>
      <w:r w:rsidR="00DA440A">
        <w:rPr>
          <w:rFonts w:hint="eastAsia"/>
          <w:b/>
          <w:sz w:val="24"/>
          <w:szCs w:val="24"/>
        </w:rPr>
        <w:t>2013.10</w:t>
      </w:r>
      <w:r w:rsidR="00FC5BB2">
        <w:rPr>
          <w:b/>
          <w:sz w:val="24"/>
          <w:szCs w:val="24"/>
        </w:rPr>
        <w:t>.14</w:t>
      </w:r>
      <w:r w:rsidR="00894471">
        <w:rPr>
          <w:rFonts w:hint="eastAsia"/>
          <w:b/>
          <w:sz w:val="24"/>
          <w:szCs w:val="24"/>
        </w:rPr>
        <w:t>——</w:t>
      </w:r>
      <w:r w:rsidR="00DA440A">
        <w:rPr>
          <w:rFonts w:hint="eastAsia"/>
          <w:b/>
          <w:sz w:val="24"/>
          <w:szCs w:val="24"/>
        </w:rPr>
        <w:t>2014.</w:t>
      </w:r>
      <w:r w:rsidR="00DA440A">
        <w:rPr>
          <w:b/>
          <w:sz w:val="24"/>
          <w:szCs w:val="24"/>
        </w:rPr>
        <w:t>0</w:t>
      </w:r>
      <w:r w:rsidR="00FC5BB2">
        <w:rPr>
          <w:b/>
          <w:sz w:val="24"/>
          <w:szCs w:val="24"/>
        </w:rPr>
        <w:t>5.01</w:t>
      </w:r>
    </w:p>
    <w:p w:rsidR="00591E5B" w:rsidRDefault="00566A08">
      <w:pPr>
        <w:pStyle w:val="10"/>
        <w:spacing w:line="360" w:lineRule="auto"/>
        <w:ind w:firstLineChars="0"/>
        <w:jc w:val="left"/>
        <w:rPr>
          <w:rStyle w:val="11"/>
          <w:b w:val="0"/>
          <w:i w:val="0"/>
          <w:color w:val="000000"/>
          <w:sz w:val="24"/>
          <w:szCs w:val="24"/>
        </w:rPr>
      </w:pP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我</w:t>
      </w:r>
      <w:r w:rsidR="00591E5B">
        <w:rPr>
          <w:rStyle w:val="11"/>
          <w:rFonts w:hint="eastAsia"/>
          <w:b w:val="0"/>
          <w:i w:val="0"/>
          <w:color w:val="000000"/>
          <w:sz w:val="24"/>
          <w:szCs w:val="24"/>
        </w:rPr>
        <w:t>在</w:t>
      </w:r>
      <w:r w:rsidR="00591E5B">
        <w:rPr>
          <w:rStyle w:val="11"/>
          <w:rFonts w:hint="eastAsia"/>
          <w:b w:val="0"/>
          <w:i w:val="0"/>
          <w:color w:val="000000"/>
          <w:sz w:val="24"/>
          <w:szCs w:val="24"/>
        </w:rPr>
        <w:t>Diigo</w:t>
      </w:r>
      <w:r w:rsidR="00591E5B">
        <w:rPr>
          <w:rStyle w:val="11"/>
          <w:b w:val="0"/>
          <w:i w:val="0"/>
          <w:color w:val="000000"/>
          <w:sz w:val="24"/>
          <w:szCs w:val="24"/>
        </w:rPr>
        <w:t>公司主要开发了两款应用：</w:t>
      </w:r>
      <w:hyperlink r:id="rId9" w:history="1">
        <w:r w:rsidR="00591E5B" w:rsidRPr="00AD6751">
          <w:rPr>
            <w:rStyle w:val="a5"/>
            <w:sz w:val="24"/>
            <w:szCs w:val="24"/>
          </w:rPr>
          <w:t>Diigo</w:t>
        </w:r>
      </w:hyperlink>
      <w:r w:rsidR="00591E5B">
        <w:rPr>
          <w:rStyle w:val="11"/>
          <w:rFonts w:hint="eastAsia"/>
          <w:b w:val="0"/>
          <w:i w:val="0"/>
          <w:color w:val="000000"/>
          <w:sz w:val="24"/>
          <w:szCs w:val="24"/>
        </w:rPr>
        <w:t>(</w:t>
      </w:r>
      <w:r w:rsidR="00591E5B">
        <w:rPr>
          <w:rStyle w:val="11"/>
          <w:rFonts w:hint="eastAsia"/>
          <w:b w:val="0"/>
          <w:i w:val="0"/>
          <w:color w:val="000000"/>
          <w:sz w:val="24"/>
          <w:szCs w:val="24"/>
        </w:rPr>
        <w:t>十万</w:t>
      </w:r>
      <w:r w:rsidR="00591E5B">
        <w:rPr>
          <w:rStyle w:val="11"/>
          <w:b w:val="0"/>
          <w:i w:val="0"/>
          <w:color w:val="000000"/>
          <w:sz w:val="24"/>
          <w:szCs w:val="24"/>
        </w:rPr>
        <w:t>级</w:t>
      </w:r>
      <w:r w:rsidR="00591E5B">
        <w:rPr>
          <w:rStyle w:val="11"/>
          <w:rFonts w:hint="eastAsia"/>
          <w:b w:val="0"/>
          <w:i w:val="0"/>
          <w:color w:val="000000"/>
          <w:sz w:val="24"/>
          <w:szCs w:val="24"/>
        </w:rPr>
        <w:t>用户</w:t>
      </w:r>
      <w:r w:rsidR="00591E5B">
        <w:rPr>
          <w:rStyle w:val="11"/>
          <w:rFonts w:hint="eastAsia"/>
          <w:b w:val="0"/>
          <w:i w:val="0"/>
          <w:color w:val="000000"/>
          <w:sz w:val="24"/>
          <w:szCs w:val="24"/>
        </w:rPr>
        <w:t>)</w:t>
      </w:r>
      <w:r w:rsidR="00591E5B">
        <w:rPr>
          <w:rStyle w:val="11"/>
          <w:rFonts w:hint="eastAsia"/>
          <w:b w:val="0"/>
          <w:i w:val="0"/>
          <w:color w:val="000000"/>
          <w:sz w:val="24"/>
          <w:szCs w:val="24"/>
        </w:rPr>
        <w:t>与</w:t>
      </w:r>
      <w:hyperlink r:id="rId10" w:history="1">
        <w:r w:rsidR="00591E5B" w:rsidRPr="00AD6751">
          <w:rPr>
            <w:rStyle w:val="a5"/>
            <w:sz w:val="24"/>
            <w:szCs w:val="24"/>
          </w:rPr>
          <w:t>Copy Bubble</w:t>
        </w:r>
      </w:hyperlink>
      <w:r w:rsidR="00591E5B">
        <w:rPr>
          <w:rStyle w:val="11"/>
          <w:rFonts w:hint="eastAsia"/>
          <w:b w:val="0"/>
          <w:i w:val="0"/>
          <w:color w:val="000000"/>
          <w:sz w:val="24"/>
          <w:szCs w:val="24"/>
        </w:rPr>
        <w:t>(</w:t>
      </w:r>
      <w:r w:rsidR="00591E5B">
        <w:rPr>
          <w:rStyle w:val="11"/>
          <w:rFonts w:hint="eastAsia"/>
          <w:b w:val="0"/>
          <w:i w:val="0"/>
          <w:color w:val="000000"/>
          <w:sz w:val="24"/>
          <w:szCs w:val="24"/>
        </w:rPr>
        <w:t>万</w:t>
      </w:r>
      <w:r w:rsidR="00591E5B">
        <w:rPr>
          <w:rStyle w:val="11"/>
          <w:b w:val="0"/>
          <w:i w:val="0"/>
          <w:color w:val="000000"/>
          <w:sz w:val="24"/>
          <w:szCs w:val="24"/>
        </w:rPr>
        <w:t>级</w:t>
      </w:r>
      <w:r w:rsidR="00591E5B">
        <w:rPr>
          <w:rStyle w:val="11"/>
          <w:rFonts w:hint="eastAsia"/>
          <w:b w:val="0"/>
          <w:i w:val="0"/>
          <w:color w:val="000000"/>
          <w:sz w:val="24"/>
          <w:szCs w:val="24"/>
        </w:rPr>
        <w:t>)</w:t>
      </w:r>
    </w:p>
    <w:p w:rsidR="00B43418" w:rsidRDefault="00894471">
      <w:pPr>
        <w:pStyle w:val="10"/>
        <w:spacing w:line="360" w:lineRule="auto"/>
        <w:ind w:firstLineChars="0"/>
        <w:jc w:val="left"/>
        <w:rPr>
          <w:rStyle w:val="11"/>
          <w:b w:val="0"/>
          <w:i w:val="0"/>
          <w:color w:val="000000"/>
          <w:sz w:val="24"/>
          <w:szCs w:val="24"/>
        </w:rPr>
      </w:pPr>
      <w:r>
        <w:rPr>
          <w:rStyle w:val="11"/>
          <w:b w:val="0"/>
          <w:i w:val="0"/>
          <w:color w:val="000000"/>
          <w:sz w:val="24"/>
          <w:szCs w:val="24"/>
        </w:rPr>
        <w:t>(1)</w:t>
      </w:r>
      <w:r w:rsidR="00DA440A">
        <w:rPr>
          <w:rStyle w:val="11"/>
          <w:rFonts w:hint="eastAsia"/>
          <w:b w:val="0"/>
          <w:i w:val="0"/>
          <w:color w:val="000000"/>
          <w:sz w:val="24"/>
          <w:szCs w:val="24"/>
        </w:rPr>
        <w:t>Diigo</w:t>
      </w:r>
      <w:r w:rsidR="00DA440A">
        <w:rPr>
          <w:rStyle w:val="11"/>
          <w:b w:val="0"/>
          <w:i w:val="0"/>
          <w:color w:val="000000"/>
          <w:sz w:val="24"/>
          <w:szCs w:val="24"/>
        </w:rPr>
        <w:t>是一个在线信息收集工具</w:t>
      </w:r>
      <w:r w:rsidR="00591E5B">
        <w:rPr>
          <w:rStyle w:val="11"/>
          <w:rFonts w:hint="eastAsia"/>
          <w:b w:val="0"/>
          <w:i w:val="0"/>
          <w:color w:val="000000"/>
          <w:sz w:val="24"/>
          <w:szCs w:val="24"/>
        </w:rPr>
        <w:t>，</w:t>
      </w:r>
      <w:r w:rsidR="00591E5B">
        <w:rPr>
          <w:rStyle w:val="11"/>
          <w:b w:val="0"/>
          <w:i w:val="0"/>
          <w:color w:val="000000"/>
          <w:sz w:val="24"/>
          <w:szCs w:val="24"/>
        </w:rPr>
        <w:t>主要特性是</w:t>
      </w:r>
      <w:r w:rsidR="000A1365">
        <w:rPr>
          <w:rStyle w:val="11"/>
          <w:b w:val="0"/>
          <w:i w:val="0"/>
          <w:color w:val="000000"/>
          <w:sz w:val="24"/>
          <w:szCs w:val="24"/>
        </w:rPr>
        <w:t>能够在网页上</w:t>
      </w:r>
      <w:r w:rsidR="000A1365">
        <w:rPr>
          <w:rStyle w:val="11"/>
          <w:b w:val="0"/>
          <w:i w:val="0"/>
          <w:color w:val="000000"/>
          <w:sz w:val="24"/>
          <w:szCs w:val="24"/>
        </w:rPr>
        <w:t>highlight</w:t>
      </w:r>
      <w:r w:rsidR="000A1365">
        <w:rPr>
          <w:rStyle w:val="11"/>
          <w:b w:val="0"/>
          <w:i w:val="0"/>
          <w:color w:val="000000"/>
          <w:sz w:val="24"/>
          <w:szCs w:val="24"/>
        </w:rPr>
        <w:t>内容</w:t>
      </w:r>
      <w:r w:rsidR="000A1365">
        <w:rPr>
          <w:rStyle w:val="11"/>
          <w:rFonts w:hint="eastAsia"/>
          <w:b w:val="0"/>
          <w:i w:val="0"/>
          <w:color w:val="000000"/>
          <w:sz w:val="24"/>
          <w:szCs w:val="24"/>
        </w:rPr>
        <w:t>，</w:t>
      </w:r>
      <w:r w:rsidR="000A1365">
        <w:rPr>
          <w:rStyle w:val="11"/>
          <w:b w:val="0"/>
          <w:i w:val="0"/>
          <w:color w:val="000000"/>
          <w:sz w:val="24"/>
          <w:szCs w:val="24"/>
        </w:rPr>
        <w:t>记笔记，</w:t>
      </w:r>
      <w:r w:rsidR="00AD6751">
        <w:rPr>
          <w:rStyle w:val="11"/>
          <w:b w:val="0"/>
          <w:i w:val="0"/>
          <w:color w:val="000000"/>
          <w:sz w:val="24"/>
          <w:szCs w:val="24"/>
        </w:rPr>
        <w:t>各</w:t>
      </w:r>
      <w:r w:rsidR="00591E5B">
        <w:rPr>
          <w:rStyle w:val="11"/>
          <w:rFonts w:hint="eastAsia"/>
          <w:b w:val="0"/>
          <w:i w:val="0"/>
          <w:color w:val="000000"/>
          <w:sz w:val="24"/>
          <w:szCs w:val="24"/>
        </w:rPr>
        <w:t>平台</w:t>
      </w:r>
      <w:r w:rsidR="000A1365">
        <w:rPr>
          <w:rStyle w:val="11"/>
          <w:b w:val="0"/>
          <w:i w:val="0"/>
          <w:color w:val="000000"/>
          <w:sz w:val="24"/>
          <w:szCs w:val="24"/>
        </w:rPr>
        <w:t>客户端</w:t>
      </w:r>
      <w:r w:rsidR="00AD6751">
        <w:rPr>
          <w:rStyle w:val="11"/>
          <w:rFonts w:hint="eastAsia"/>
          <w:b w:val="0"/>
          <w:i w:val="0"/>
          <w:color w:val="000000"/>
          <w:sz w:val="24"/>
          <w:szCs w:val="24"/>
        </w:rPr>
        <w:t>之间</w:t>
      </w:r>
      <w:r w:rsidR="000A1365">
        <w:rPr>
          <w:rStyle w:val="11"/>
          <w:b w:val="0"/>
          <w:i w:val="0"/>
          <w:color w:val="000000"/>
          <w:sz w:val="24"/>
          <w:szCs w:val="24"/>
        </w:rPr>
        <w:t>同步</w:t>
      </w:r>
      <w:r w:rsidR="00AD6751">
        <w:rPr>
          <w:rStyle w:val="11"/>
          <w:rFonts w:hint="eastAsia"/>
          <w:b w:val="0"/>
          <w:i w:val="0"/>
          <w:color w:val="000000"/>
          <w:sz w:val="24"/>
          <w:szCs w:val="24"/>
        </w:rPr>
        <w:t>信息</w:t>
      </w:r>
      <w:r w:rsidR="000A1365">
        <w:rPr>
          <w:rStyle w:val="11"/>
          <w:rFonts w:hint="eastAsia"/>
          <w:b w:val="0"/>
          <w:i w:val="0"/>
          <w:color w:val="000000"/>
          <w:sz w:val="24"/>
          <w:szCs w:val="24"/>
        </w:rPr>
        <w:t>，</w:t>
      </w:r>
      <w:r w:rsidR="0050515E">
        <w:rPr>
          <w:rStyle w:val="11"/>
          <w:rFonts w:hint="eastAsia"/>
          <w:b w:val="0"/>
          <w:i w:val="0"/>
          <w:color w:val="000000"/>
          <w:sz w:val="24"/>
          <w:szCs w:val="24"/>
        </w:rPr>
        <w:t>能够</w:t>
      </w:r>
      <w:r w:rsidR="000A1365">
        <w:rPr>
          <w:rStyle w:val="11"/>
          <w:rFonts w:hint="eastAsia"/>
          <w:b w:val="0"/>
          <w:i w:val="0"/>
          <w:color w:val="000000"/>
          <w:sz w:val="24"/>
          <w:szCs w:val="24"/>
        </w:rPr>
        <w:t>让</w:t>
      </w:r>
      <w:r w:rsidR="000A1365">
        <w:rPr>
          <w:rStyle w:val="11"/>
          <w:b w:val="0"/>
          <w:i w:val="0"/>
          <w:color w:val="000000"/>
          <w:sz w:val="24"/>
          <w:szCs w:val="24"/>
        </w:rPr>
        <w:t>用户再次浏览</w:t>
      </w:r>
      <w:r w:rsidR="000A1365">
        <w:rPr>
          <w:rStyle w:val="11"/>
          <w:rFonts w:hint="eastAsia"/>
          <w:b w:val="0"/>
          <w:i w:val="0"/>
          <w:color w:val="000000"/>
          <w:sz w:val="24"/>
          <w:szCs w:val="24"/>
        </w:rPr>
        <w:t>该</w:t>
      </w:r>
      <w:r w:rsidR="000A1365">
        <w:rPr>
          <w:rStyle w:val="11"/>
          <w:b w:val="0"/>
          <w:i w:val="0"/>
          <w:color w:val="000000"/>
          <w:sz w:val="24"/>
          <w:szCs w:val="24"/>
        </w:rPr>
        <w:t>网页时</w:t>
      </w:r>
      <w:r w:rsidR="00AD6751">
        <w:rPr>
          <w:rStyle w:val="11"/>
          <w:rFonts w:hint="eastAsia"/>
          <w:b w:val="0"/>
          <w:i w:val="0"/>
          <w:color w:val="000000"/>
          <w:sz w:val="24"/>
          <w:szCs w:val="24"/>
        </w:rPr>
        <w:t>回显曾经</w:t>
      </w:r>
      <w:r w:rsidR="00AD6751">
        <w:rPr>
          <w:rStyle w:val="11"/>
          <w:b w:val="0"/>
          <w:i w:val="0"/>
          <w:color w:val="000000"/>
          <w:sz w:val="24"/>
          <w:szCs w:val="24"/>
        </w:rPr>
        <w:t>记录的</w:t>
      </w:r>
      <w:r w:rsidR="000A1365">
        <w:rPr>
          <w:rStyle w:val="11"/>
          <w:b w:val="0"/>
          <w:i w:val="0"/>
          <w:color w:val="000000"/>
          <w:sz w:val="24"/>
          <w:szCs w:val="24"/>
        </w:rPr>
        <w:t>内容。</w:t>
      </w:r>
      <w:r w:rsidR="00AD6751" w:rsidRPr="00AD6751">
        <w:rPr>
          <w:rStyle w:val="11"/>
          <w:rFonts w:hint="eastAsia"/>
          <w:b w:val="0"/>
          <w:i w:val="0"/>
          <w:color w:val="000000"/>
          <w:sz w:val="24"/>
          <w:szCs w:val="24"/>
        </w:rPr>
        <w:t>在</w:t>
      </w:r>
      <w:r w:rsidR="00AD6751" w:rsidRPr="00AD6751">
        <w:rPr>
          <w:rStyle w:val="11"/>
          <w:b w:val="0"/>
          <w:i w:val="0"/>
          <w:color w:val="000000"/>
          <w:sz w:val="24"/>
          <w:szCs w:val="24"/>
        </w:rPr>
        <w:t>实习阶段</w:t>
      </w:r>
      <w:r w:rsidR="00DD27AF">
        <w:rPr>
          <w:rStyle w:val="11"/>
          <w:rFonts w:hint="eastAsia"/>
          <w:b w:val="0"/>
          <w:i w:val="0"/>
          <w:color w:val="000000"/>
          <w:sz w:val="24"/>
          <w:szCs w:val="24"/>
        </w:rPr>
        <w:t>我</w:t>
      </w:r>
      <w:r w:rsidR="00DD27AF">
        <w:rPr>
          <w:rStyle w:val="11"/>
          <w:b w:val="0"/>
          <w:i w:val="0"/>
          <w:color w:val="000000"/>
          <w:sz w:val="24"/>
          <w:szCs w:val="24"/>
        </w:rPr>
        <w:t>负责产品功能讨论</w:t>
      </w:r>
      <w:r w:rsidR="00DD27AF">
        <w:rPr>
          <w:rStyle w:val="11"/>
          <w:rFonts w:hint="eastAsia"/>
          <w:b w:val="0"/>
          <w:i w:val="0"/>
          <w:color w:val="000000"/>
          <w:sz w:val="24"/>
          <w:szCs w:val="24"/>
        </w:rPr>
        <w:t>，</w:t>
      </w:r>
      <w:r w:rsidR="00DD27AF">
        <w:rPr>
          <w:rStyle w:val="11"/>
          <w:rFonts w:hint="eastAsia"/>
          <w:b w:val="0"/>
          <w:i w:val="0"/>
          <w:color w:val="000000"/>
          <w:sz w:val="24"/>
          <w:szCs w:val="24"/>
        </w:rPr>
        <w:t>Android</w:t>
      </w:r>
      <w:r w:rsidR="00DD27AF">
        <w:rPr>
          <w:rStyle w:val="11"/>
          <w:rFonts w:hint="eastAsia"/>
          <w:b w:val="0"/>
          <w:i w:val="0"/>
          <w:color w:val="000000"/>
          <w:sz w:val="24"/>
          <w:szCs w:val="24"/>
        </w:rPr>
        <w:t>端的项目基础框架搭建；</w:t>
      </w:r>
    </w:p>
    <w:p w:rsidR="00DD27AF" w:rsidRDefault="00DD27AF" w:rsidP="00DD27AF">
      <w:pPr>
        <w:pStyle w:val="10"/>
        <w:spacing w:line="360" w:lineRule="auto"/>
        <w:ind w:firstLineChars="0" w:firstLine="0"/>
        <w:jc w:val="left"/>
        <w:rPr>
          <w:rStyle w:val="11"/>
          <w:b w:val="0"/>
          <w:i w:val="0"/>
          <w:color w:val="000000"/>
          <w:sz w:val="24"/>
          <w:szCs w:val="24"/>
        </w:rPr>
      </w:pP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实现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Android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端所有界面</w:t>
      </w:r>
      <w:r w:rsidR="00B83B92">
        <w:rPr>
          <w:rStyle w:val="11"/>
          <w:rFonts w:hint="eastAsia"/>
          <w:b w:val="0"/>
          <w:i w:val="0"/>
          <w:color w:val="000000"/>
          <w:sz w:val="24"/>
          <w:szCs w:val="24"/>
        </w:rPr>
        <w:t>交互设计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，多</w:t>
      </w:r>
      <w:r>
        <w:rPr>
          <w:rStyle w:val="11"/>
          <w:b w:val="0"/>
          <w:i w:val="0"/>
          <w:color w:val="000000"/>
          <w:sz w:val="24"/>
          <w:szCs w:val="24"/>
        </w:rPr>
        <w:t>版本适配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，根据</w:t>
      </w:r>
      <w:r>
        <w:rPr>
          <w:rStyle w:val="11"/>
          <w:b w:val="0"/>
          <w:i w:val="0"/>
          <w:color w:val="000000"/>
          <w:sz w:val="24"/>
          <w:szCs w:val="24"/>
        </w:rPr>
        <w:t>Road Map</w:t>
      </w:r>
      <w:r>
        <w:rPr>
          <w:rStyle w:val="11"/>
          <w:b w:val="0"/>
          <w:i w:val="0"/>
          <w:color w:val="000000"/>
          <w:sz w:val="24"/>
          <w:szCs w:val="24"/>
        </w:rPr>
        <w:t>实现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逻辑业务；</w:t>
      </w:r>
    </w:p>
    <w:p w:rsidR="00DD27AF" w:rsidRDefault="00DD27AF" w:rsidP="00DD27AF">
      <w:pPr>
        <w:pStyle w:val="10"/>
        <w:spacing w:line="360" w:lineRule="auto"/>
        <w:ind w:firstLineChars="0" w:firstLine="0"/>
        <w:jc w:val="left"/>
        <w:rPr>
          <w:rStyle w:val="11"/>
          <w:b w:val="0"/>
          <w:i w:val="0"/>
          <w:color w:val="000000"/>
          <w:sz w:val="24"/>
          <w:szCs w:val="24"/>
        </w:rPr>
      </w:pP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维护</w:t>
      </w:r>
      <w:r>
        <w:rPr>
          <w:rStyle w:val="11"/>
          <w:b w:val="0"/>
          <w:i w:val="0"/>
          <w:color w:val="000000"/>
          <w:sz w:val="24"/>
          <w:szCs w:val="24"/>
        </w:rPr>
        <w:t>升级多个版本。</w:t>
      </w:r>
    </w:p>
    <w:p w:rsidR="009D2646" w:rsidRPr="00DD27AF" w:rsidRDefault="009D2646" w:rsidP="009D2646">
      <w:pPr>
        <w:pStyle w:val="10"/>
        <w:spacing w:line="360" w:lineRule="auto"/>
        <w:ind w:firstLineChars="0"/>
        <w:jc w:val="left"/>
        <w:rPr>
          <w:rFonts w:ascii="宋体" w:hAnsi="宋体"/>
          <w:spacing w:val="15"/>
        </w:rPr>
      </w:pP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(</w:t>
      </w:r>
      <w:r>
        <w:rPr>
          <w:rStyle w:val="11"/>
          <w:b w:val="0"/>
          <w:i w:val="0"/>
          <w:color w:val="000000"/>
          <w:sz w:val="24"/>
          <w:szCs w:val="24"/>
        </w:rPr>
        <w:t>2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)</w:t>
      </w:r>
      <w:r>
        <w:rPr>
          <w:rStyle w:val="11"/>
          <w:b w:val="0"/>
          <w:i w:val="0"/>
          <w:color w:val="000000"/>
          <w:sz w:val="24"/>
          <w:szCs w:val="24"/>
        </w:rPr>
        <w:t>Copy Bubble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是</w:t>
      </w:r>
      <w:r>
        <w:rPr>
          <w:rStyle w:val="11"/>
          <w:b w:val="0"/>
          <w:i w:val="0"/>
          <w:color w:val="000000"/>
          <w:sz w:val="24"/>
          <w:szCs w:val="24"/>
        </w:rPr>
        <w:t>一个扩展</w:t>
      </w:r>
      <w:r>
        <w:rPr>
          <w:rStyle w:val="11"/>
          <w:b w:val="0"/>
          <w:i w:val="0"/>
          <w:color w:val="000000"/>
          <w:sz w:val="24"/>
          <w:szCs w:val="24"/>
        </w:rPr>
        <w:t>Android</w:t>
      </w:r>
      <w:r>
        <w:rPr>
          <w:rStyle w:val="11"/>
          <w:b w:val="0"/>
          <w:i w:val="0"/>
          <w:color w:val="000000"/>
          <w:sz w:val="24"/>
          <w:szCs w:val="24"/>
        </w:rPr>
        <w:t>系统粘贴板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的</w:t>
      </w:r>
      <w:r>
        <w:rPr>
          <w:rStyle w:val="11"/>
          <w:b w:val="0"/>
          <w:i w:val="0"/>
          <w:color w:val="000000"/>
          <w:sz w:val="24"/>
          <w:szCs w:val="24"/>
        </w:rPr>
        <w:t>工具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，</w:t>
      </w:r>
      <w:r>
        <w:rPr>
          <w:rStyle w:val="11"/>
          <w:b w:val="0"/>
          <w:i w:val="0"/>
          <w:color w:val="000000"/>
          <w:sz w:val="24"/>
          <w:szCs w:val="24"/>
        </w:rPr>
        <w:t>它使得应用之间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频繁</w:t>
      </w:r>
      <w:r>
        <w:rPr>
          <w:rStyle w:val="11"/>
          <w:b w:val="0"/>
          <w:i w:val="0"/>
          <w:color w:val="000000"/>
          <w:sz w:val="24"/>
          <w:szCs w:val="24"/>
        </w:rPr>
        <w:t>内容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复制粘贴操作</w:t>
      </w:r>
      <w:r>
        <w:rPr>
          <w:rStyle w:val="11"/>
          <w:b w:val="0"/>
          <w:i w:val="0"/>
          <w:color w:val="000000"/>
          <w:sz w:val="24"/>
          <w:szCs w:val="24"/>
        </w:rPr>
        <w:t>变得很方便</w:t>
      </w:r>
      <w:r w:rsidR="00C26029">
        <w:rPr>
          <w:rStyle w:val="11"/>
          <w:rFonts w:hint="eastAsia"/>
          <w:b w:val="0"/>
          <w:i w:val="0"/>
          <w:color w:val="000000"/>
          <w:sz w:val="24"/>
          <w:szCs w:val="24"/>
        </w:rPr>
        <w:t>，它还能</w:t>
      </w:r>
      <w:r w:rsidR="00C26029">
        <w:rPr>
          <w:rStyle w:val="11"/>
          <w:b w:val="0"/>
          <w:i w:val="0"/>
          <w:color w:val="000000"/>
          <w:sz w:val="24"/>
          <w:szCs w:val="24"/>
        </w:rPr>
        <w:t>保存</w:t>
      </w:r>
      <w:r w:rsidR="00C26029">
        <w:rPr>
          <w:rStyle w:val="11"/>
          <w:rFonts w:hint="eastAsia"/>
          <w:b w:val="0"/>
          <w:i w:val="0"/>
          <w:color w:val="000000"/>
          <w:sz w:val="24"/>
          <w:szCs w:val="24"/>
        </w:rPr>
        <w:t>曾经复制的</w:t>
      </w:r>
      <w:r w:rsidR="00C26029">
        <w:rPr>
          <w:rStyle w:val="11"/>
          <w:b w:val="0"/>
          <w:i w:val="0"/>
          <w:color w:val="000000"/>
          <w:sz w:val="24"/>
          <w:szCs w:val="24"/>
        </w:rPr>
        <w:t>内容。</w:t>
      </w:r>
      <w:r w:rsidR="00C26029">
        <w:rPr>
          <w:rStyle w:val="11"/>
          <w:rFonts w:hint="eastAsia"/>
          <w:b w:val="0"/>
          <w:i w:val="0"/>
          <w:color w:val="000000"/>
          <w:sz w:val="24"/>
          <w:szCs w:val="24"/>
        </w:rPr>
        <w:t>这个</w:t>
      </w:r>
      <w:r w:rsidR="00C26029">
        <w:rPr>
          <w:rStyle w:val="11"/>
          <w:b w:val="0"/>
          <w:i w:val="0"/>
          <w:color w:val="000000"/>
          <w:sz w:val="24"/>
          <w:szCs w:val="24"/>
        </w:rPr>
        <w:t>应用</w:t>
      </w:r>
      <w:r w:rsidR="00C26029">
        <w:rPr>
          <w:rStyle w:val="11"/>
          <w:rFonts w:hint="eastAsia"/>
          <w:b w:val="0"/>
          <w:i w:val="0"/>
          <w:color w:val="000000"/>
          <w:sz w:val="24"/>
          <w:szCs w:val="24"/>
        </w:rPr>
        <w:t>的</w:t>
      </w:r>
      <w:r w:rsidR="00C26029">
        <w:rPr>
          <w:rStyle w:val="11"/>
          <w:b w:val="0"/>
          <w:i w:val="0"/>
          <w:color w:val="000000"/>
          <w:sz w:val="24"/>
          <w:szCs w:val="24"/>
        </w:rPr>
        <w:t>核心功能是我在实习最后三周内</w:t>
      </w:r>
      <w:r w:rsidR="00C26029">
        <w:rPr>
          <w:rStyle w:val="11"/>
          <w:rFonts w:hint="eastAsia"/>
          <w:b w:val="0"/>
          <w:i w:val="0"/>
          <w:color w:val="000000"/>
          <w:sz w:val="24"/>
          <w:szCs w:val="24"/>
        </w:rPr>
        <w:t>一个人</w:t>
      </w:r>
      <w:r w:rsidR="00C26029">
        <w:rPr>
          <w:rStyle w:val="11"/>
          <w:b w:val="0"/>
          <w:i w:val="0"/>
          <w:color w:val="000000"/>
          <w:sz w:val="24"/>
          <w:szCs w:val="24"/>
        </w:rPr>
        <w:t>负责实现的，</w:t>
      </w:r>
      <w:r w:rsidR="00C26029">
        <w:rPr>
          <w:rStyle w:val="11"/>
          <w:rFonts w:hint="eastAsia"/>
          <w:b w:val="0"/>
          <w:i w:val="0"/>
          <w:color w:val="000000"/>
          <w:sz w:val="24"/>
          <w:szCs w:val="24"/>
        </w:rPr>
        <w:t>主要实现</w:t>
      </w:r>
      <w:r w:rsidR="00C26029">
        <w:rPr>
          <w:rStyle w:val="11"/>
          <w:b w:val="0"/>
          <w:i w:val="0"/>
          <w:color w:val="000000"/>
          <w:sz w:val="24"/>
          <w:szCs w:val="24"/>
        </w:rPr>
        <w:t>的功能是在</w:t>
      </w:r>
      <w:r w:rsidR="00C26029">
        <w:rPr>
          <w:rStyle w:val="11"/>
          <w:b w:val="0"/>
          <w:i w:val="0"/>
          <w:color w:val="000000"/>
          <w:sz w:val="24"/>
          <w:szCs w:val="24"/>
        </w:rPr>
        <w:t>Android</w:t>
      </w:r>
      <w:r w:rsidR="00C26029">
        <w:rPr>
          <w:rStyle w:val="11"/>
          <w:b w:val="0"/>
          <w:i w:val="0"/>
          <w:color w:val="000000"/>
          <w:sz w:val="24"/>
          <w:szCs w:val="24"/>
        </w:rPr>
        <w:t>系统界面</w:t>
      </w:r>
      <w:r w:rsidR="00C26029">
        <w:rPr>
          <w:rStyle w:val="11"/>
          <w:rFonts w:hint="eastAsia"/>
          <w:b w:val="0"/>
          <w:i w:val="0"/>
          <w:color w:val="000000"/>
          <w:sz w:val="24"/>
          <w:szCs w:val="24"/>
        </w:rPr>
        <w:t>上</w:t>
      </w:r>
      <w:r w:rsidR="00C26029">
        <w:rPr>
          <w:rStyle w:val="11"/>
          <w:b w:val="0"/>
          <w:i w:val="0"/>
          <w:color w:val="000000"/>
          <w:sz w:val="24"/>
          <w:szCs w:val="24"/>
        </w:rPr>
        <w:t>添加浮动页面</w:t>
      </w:r>
      <w:r w:rsidR="00C26029">
        <w:rPr>
          <w:rStyle w:val="11"/>
          <w:rFonts w:hint="eastAsia"/>
          <w:b w:val="0"/>
          <w:i w:val="0"/>
          <w:color w:val="000000"/>
          <w:sz w:val="24"/>
          <w:szCs w:val="24"/>
        </w:rPr>
        <w:t>、滑动</w:t>
      </w:r>
      <w:r w:rsidR="00C26029">
        <w:rPr>
          <w:rStyle w:val="11"/>
          <w:b w:val="0"/>
          <w:i w:val="0"/>
          <w:color w:val="000000"/>
          <w:sz w:val="24"/>
          <w:szCs w:val="24"/>
        </w:rPr>
        <w:t>事件以及复制事件响应处理、数据的持久化</w:t>
      </w:r>
      <w:r w:rsidR="00797DF6">
        <w:rPr>
          <w:rStyle w:val="11"/>
          <w:rFonts w:hint="eastAsia"/>
          <w:b w:val="0"/>
          <w:i w:val="0"/>
          <w:color w:val="000000"/>
          <w:sz w:val="24"/>
          <w:szCs w:val="24"/>
        </w:rPr>
        <w:t>。</w:t>
      </w:r>
      <w:r w:rsidR="00454AE6">
        <w:rPr>
          <w:rStyle w:val="11"/>
          <w:rFonts w:hint="eastAsia"/>
          <w:b w:val="0"/>
          <w:i w:val="0"/>
          <w:color w:val="000000"/>
          <w:sz w:val="24"/>
          <w:szCs w:val="24"/>
        </w:rPr>
        <w:t>应用</w:t>
      </w:r>
      <w:r w:rsidR="00454AE6">
        <w:rPr>
          <w:rStyle w:val="11"/>
          <w:b w:val="0"/>
          <w:i w:val="0"/>
          <w:color w:val="000000"/>
          <w:sz w:val="24"/>
          <w:szCs w:val="24"/>
        </w:rPr>
        <w:t>发布后，</w:t>
      </w:r>
      <w:r w:rsidR="00454AE6">
        <w:rPr>
          <w:rStyle w:val="11"/>
          <w:rFonts w:hint="eastAsia"/>
          <w:b w:val="0"/>
          <w:i w:val="0"/>
          <w:color w:val="000000"/>
          <w:sz w:val="24"/>
          <w:szCs w:val="24"/>
        </w:rPr>
        <w:t>一周内用户</w:t>
      </w:r>
      <w:r w:rsidR="00454AE6">
        <w:rPr>
          <w:rStyle w:val="11"/>
          <w:b w:val="0"/>
          <w:i w:val="0"/>
          <w:color w:val="000000"/>
          <w:sz w:val="24"/>
          <w:szCs w:val="24"/>
        </w:rPr>
        <w:t>下载</w:t>
      </w:r>
      <w:r w:rsidR="00454AE6">
        <w:rPr>
          <w:rStyle w:val="11"/>
          <w:rFonts w:hint="eastAsia"/>
          <w:b w:val="0"/>
          <w:i w:val="0"/>
          <w:color w:val="000000"/>
          <w:sz w:val="24"/>
          <w:szCs w:val="24"/>
        </w:rPr>
        <w:t>量</w:t>
      </w:r>
      <w:r w:rsidR="00454AE6">
        <w:rPr>
          <w:rStyle w:val="11"/>
          <w:b w:val="0"/>
          <w:i w:val="0"/>
          <w:color w:val="000000"/>
          <w:sz w:val="24"/>
          <w:szCs w:val="24"/>
        </w:rPr>
        <w:t>就破万</w:t>
      </w:r>
      <w:r w:rsidR="00454AE6">
        <w:rPr>
          <w:rStyle w:val="11"/>
          <w:rFonts w:hint="eastAsia"/>
          <w:b w:val="0"/>
          <w:i w:val="0"/>
          <w:color w:val="000000"/>
          <w:sz w:val="24"/>
          <w:szCs w:val="24"/>
        </w:rPr>
        <w:t>以及上</w:t>
      </w:r>
      <w:r w:rsidR="00454AE6">
        <w:rPr>
          <w:rStyle w:val="11"/>
          <w:b w:val="0"/>
          <w:i w:val="0"/>
          <w:color w:val="000000"/>
          <w:sz w:val="24"/>
          <w:szCs w:val="24"/>
        </w:rPr>
        <w:t>百</w:t>
      </w:r>
      <w:r w:rsidR="00454AE6">
        <w:rPr>
          <w:rStyle w:val="11"/>
          <w:rFonts w:hint="eastAsia"/>
          <w:b w:val="0"/>
          <w:i w:val="0"/>
          <w:color w:val="000000"/>
          <w:sz w:val="24"/>
          <w:szCs w:val="24"/>
        </w:rPr>
        <w:t>条</w:t>
      </w:r>
      <w:r w:rsidR="00454AE6">
        <w:rPr>
          <w:rStyle w:val="11"/>
          <w:b w:val="0"/>
          <w:i w:val="0"/>
          <w:color w:val="000000"/>
          <w:sz w:val="24"/>
          <w:szCs w:val="24"/>
        </w:rPr>
        <w:t>优质</w:t>
      </w:r>
      <w:r w:rsidR="00454AE6">
        <w:rPr>
          <w:rStyle w:val="11"/>
          <w:rFonts w:hint="eastAsia"/>
          <w:b w:val="0"/>
          <w:i w:val="0"/>
          <w:color w:val="000000"/>
          <w:sz w:val="24"/>
          <w:szCs w:val="24"/>
        </w:rPr>
        <w:t>用户</w:t>
      </w:r>
      <w:r w:rsidR="00454AE6">
        <w:rPr>
          <w:rStyle w:val="11"/>
          <w:b w:val="0"/>
          <w:i w:val="0"/>
          <w:color w:val="000000"/>
          <w:sz w:val="24"/>
          <w:szCs w:val="24"/>
        </w:rPr>
        <w:t>反馈</w:t>
      </w:r>
      <w:r w:rsidR="00454AE6">
        <w:rPr>
          <w:rStyle w:val="11"/>
          <w:rFonts w:hint="eastAsia"/>
          <w:b w:val="0"/>
          <w:i w:val="0"/>
          <w:color w:val="000000"/>
          <w:sz w:val="24"/>
          <w:szCs w:val="24"/>
        </w:rPr>
        <w:t>。</w:t>
      </w:r>
    </w:p>
    <w:p w:rsidR="00B43418" w:rsidRDefault="002E55A3">
      <w:pPr>
        <w:pStyle w:val="10"/>
        <w:spacing w:line="360" w:lineRule="auto"/>
        <w:ind w:firstLineChars="0" w:firstLine="0"/>
        <w:jc w:val="left"/>
        <w:rPr>
          <w:rStyle w:val="11"/>
          <w:bCs w:val="0"/>
          <w:i w:val="0"/>
          <w:color w:val="000000"/>
          <w:sz w:val="24"/>
          <w:szCs w:val="24"/>
        </w:rPr>
      </w:pPr>
      <w:r>
        <w:rPr>
          <w:rStyle w:val="11"/>
          <w:rFonts w:hint="eastAsia"/>
          <w:bCs w:val="0"/>
          <w:i w:val="0"/>
          <w:color w:val="000000"/>
          <w:sz w:val="24"/>
          <w:szCs w:val="24"/>
        </w:rPr>
        <w:t>2</w:t>
      </w:r>
      <w:r w:rsidR="00DC1F1A">
        <w:rPr>
          <w:rStyle w:val="11"/>
          <w:rFonts w:hint="eastAsia"/>
          <w:bCs w:val="0"/>
          <w:i w:val="0"/>
          <w:color w:val="000000"/>
          <w:sz w:val="24"/>
          <w:szCs w:val="24"/>
        </w:rPr>
        <w:t>、</w:t>
      </w:r>
      <w:r w:rsidR="00591E5B">
        <w:rPr>
          <w:rFonts w:hint="eastAsia"/>
          <w:b/>
        </w:rPr>
        <w:tab/>
      </w:r>
      <w:r w:rsidR="00591E5B">
        <w:rPr>
          <w:rFonts w:hint="eastAsia"/>
          <w:b/>
        </w:rPr>
        <w:t>创新工场创投公司—</w:t>
      </w:r>
      <w:hyperlink r:id="rId11" w:history="1">
        <w:r w:rsidR="00591E5B" w:rsidRPr="00591E5B">
          <w:rPr>
            <w:rStyle w:val="a5"/>
            <w:rFonts w:hint="eastAsia"/>
            <w:b/>
          </w:rPr>
          <w:t>成都移花互动有限公司</w:t>
        </w:r>
      </w:hyperlink>
      <w:r w:rsidR="00591E5B">
        <w:rPr>
          <w:b/>
        </w:rPr>
        <w:tab/>
      </w:r>
      <w:r w:rsidR="00591E5B">
        <w:rPr>
          <w:b/>
        </w:rPr>
        <w:tab/>
      </w:r>
      <w:r w:rsidR="00591E5B">
        <w:rPr>
          <w:b/>
        </w:rPr>
        <w:tab/>
        <w:t xml:space="preserve"> </w:t>
      </w:r>
      <w:r w:rsidR="00DC1F1A">
        <w:rPr>
          <w:rFonts w:hint="eastAsia"/>
          <w:b/>
          <w:sz w:val="24"/>
          <w:szCs w:val="24"/>
        </w:rPr>
        <w:t>2011.07</w:t>
      </w:r>
      <w:r w:rsidR="00591E5B">
        <w:rPr>
          <w:rFonts w:hint="eastAsia"/>
          <w:b/>
          <w:sz w:val="24"/>
          <w:szCs w:val="24"/>
        </w:rPr>
        <w:t>.10</w:t>
      </w:r>
      <w:r w:rsidR="00591E5B">
        <w:rPr>
          <w:rFonts w:hint="eastAsia"/>
          <w:b/>
          <w:sz w:val="24"/>
          <w:szCs w:val="24"/>
        </w:rPr>
        <w:t>——</w:t>
      </w:r>
      <w:r w:rsidR="00DC1F1A">
        <w:rPr>
          <w:rFonts w:hint="eastAsia"/>
          <w:b/>
          <w:sz w:val="24"/>
          <w:szCs w:val="24"/>
        </w:rPr>
        <w:t>2011.09</w:t>
      </w:r>
      <w:r w:rsidR="00591E5B">
        <w:rPr>
          <w:b/>
          <w:sz w:val="24"/>
          <w:szCs w:val="24"/>
        </w:rPr>
        <w:t>.01</w:t>
      </w:r>
    </w:p>
    <w:p w:rsidR="00B43418" w:rsidRPr="00C800B4" w:rsidRDefault="001F742B" w:rsidP="00C800B4">
      <w:pPr>
        <w:pStyle w:val="10"/>
        <w:spacing w:line="360" w:lineRule="auto"/>
        <w:ind w:firstLineChars="0"/>
        <w:jc w:val="left"/>
        <w:rPr>
          <w:rStyle w:val="11"/>
          <w:b w:val="0"/>
          <w:i w:val="0"/>
          <w:color w:val="000000"/>
          <w:sz w:val="24"/>
          <w:szCs w:val="24"/>
        </w:rPr>
      </w:pPr>
      <w:hyperlink r:id="rId12" w:history="1">
        <w:r w:rsidR="00DC1F1A" w:rsidRPr="00D90A09">
          <w:rPr>
            <w:rStyle w:val="a5"/>
            <w:rFonts w:hint="eastAsia"/>
            <w:sz w:val="24"/>
            <w:szCs w:val="24"/>
          </w:rPr>
          <w:t>酒店达人</w:t>
        </w:r>
      </w:hyperlink>
      <w:r w:rsidR="00DC1F1A">
        <w:rPr>
          <w:rStyle w:val="11"/>
          <w:rFonts w:hint="eastAsia"/>
          <w:b w:val="0"/>
          <w:i w:val="0"/>
          <w:color w:val="000000"/>
          <w:sz w:val="24"/>
          <w:szCs w:val="24"/>
        </w:rPr>
        <w:t>是一款生活类应用，方便用户快速寻找以及预订酒店。</w:t>
      </w:r>
      <w:r w:rsidR="00DC1F1A">
        <w:rPr>
          <w:rStyle w:val="11"/>
          <w:b w:val="0"/>
          <w:i w:val="0"/>
          <w:color w:val="000000"/>
          <w:sz w:val="24"/>
          <w:szCs w:val="24"/>
        </w:rPr>
        <w:t>可根据星级、价格、距离、酒店品牌等个人喜好</w:t>
      </w:r>
      <w:r w:rsidR="00DC1F1A">
        <w:rPr>
          <w:rStyle w:val="11"/>
          <w:b w:val="0"/>
          <w:i w:val="0"/>
          <w:color w:val="000000"/>
          <w:sz w:val="24"/>
          <w:szCs w:val="24"/>
        </w:rPr>
        <w:t>,</w:t>
      </w:r>
      <w:r w:rsidR="00DC1F1A">
        <w:rPr>
          <w:rStyle w:val="11"/>
          <w:b w:val="0"/>
          <w:i w:val="0"/>
          <w:color w:val="000000"/>
          <w:sz w:val="24"/>
          <w:szCs w:val="24"/>
        </w:rPr>
        <w:t>方便快捷的查找和预订</w:t>
      </w:r>
      <w:r w:rsidR="00DC1F1A" w:rsidRPr="00C800B4">
        <w:rPr>
          <w:rStyle w:val="11"/>
          <w:b w:val="0"/>
          <w:i w:val="0"/>
          <w:color w:val="000000"/>
          <w:sz w:val="24"/>
          <w:szCs w:val="24"/>
        </w:rPr>
        <w:t>。</w:t>
      </w:r>
      <w:r w:rsidR="00192CC7" w:rsidRPr="00C800B4">
        <w:rPr>
          <w:rStyle w:val="11"/>
          <w:rFonts w:hint="eastAsia"/>
          <w:b w:val="0"/>
          <w:i w:val="0"/>
          <w:color w:val="000000"/>
          <w:sz w:val="24"/>
          <w:szCs w:val="24"/>
        </w:rPr>
        <w:t>我实习</w:t>
      </w:r>
      <w:r w:rsidR="00192CC7" w:rsidRPr="00C800B4">
        <w:rPr>
          <w:rStyle w:val="11"/>
          <w:b w:val="0"/>
          <w:i w:val="0"/>
          <w:color w:val="000000"/>
          <w:sz w:val="24"/>
          <w:szCs w:val="24"/>
        </w:rPr>
        <w:t>阶段主要工作有</w:t>
      </w:r>
      <w:r w:rsidR="00192CC7" w:rsidRPr="00C800B4">
        <w:rPr>
          <w:rStyle w:val="11"/>
          <w:rFonts w:hint="eastAsia"/>
          <w:b w:val="0"/>
          <w:i w:val="0"/>
          <w:color w:val="000000"/>
          <w:sz w:val="24"/>
          <w:szCs w:val="24"/>
        </w:rPr>
        <w:t>：</w:t>
      </w:r>
    </w:p>
    <w:p w:rsidR="00B43418" w:rsidRDefault="00DC1F1A">
      <w:pPr>
        <w:pStyle w:val="10"/>
        <w:spacing w:line="360" w:lineRule="auto"/>
        <w:ind w:firstLineChars="0"/>
        <w:jc w:val="left"/>
        <w:rPr>
          <w:rStyle w:val="11"/>
          <w:b w:val="0"/>
          <w:i w:val="0"/>
          <w:color w:val="000000"/>
          <w:sz w:val="24"/>
          <w:szCs w:val="24"/>
        </w:rPr>
      </w:pP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1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、学习移花互动的《酒店达人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1.0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》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Android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版源代码。</w:t>
      </w:r>
    </w:p>
    <w:p w:rsidR="00B43418" w:rsidRDefault="00DC1F1A">
      <w:pPr>
        <w:pStyle w:val="10"/>
        <w:spacing w:line="360" w:lineRule="auto"/>
        <w:ind w:firstLineChars="0"/>
        <w:jc w:val="left"/>
        <w:rPr>
          <w:rStyle w:val="11"/>
          <w:b w:val="0"/>
          <w:i w:val="0"/>
          <w:color w:val="000000"/>
          <w:sz w:val="24"/>
          <w:szCs w:val="24"/>
        </w:rPr>
      </w:pP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2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、分析和优化《酒店达人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1.0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》所存在的问题。</w:t>
      </w:r>
    </w:p>
    <w:p w:rsidR="00B43418" w:rsidRDefault="00DC1F1A">
      <w:pPr>
        <w:pStyle w:val="10"/>
        <w:spacing w:line="360" w:lineRule="auto"/>
        <w:ind w:firstLineChars="0"/>
        <w:jc w:val="left"/>
        <w:rPr>
          <w:rStyle w:val="11"/>
          <w:b w:val="0"/>
          <w:i w:val="0"/>
          <w:color w:val="000000"/>
          <w:sz w:val="24"/>
          <w:szCs w:val="24"/>
        </w:rPr>
      </w:pP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3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、配合市场需求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,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完成活动公告通知模块。</w:t>
      </w:r>
    </w:p>
    <w:p w:rsidR="00BD0666" w:rsidRDefault="00BD0666" w:rsidP="00D90A09">
      <w:pPr>
        <w:pStyle w:val="10"/>
        <w:spacing w:line="360" w:lineRule="auto"/>
        <w:ind w:firstLineChars="0" w:firstLine="0"/>
        <w:jc w:val="left"/>
        <w:rPr>
          <w:rStyle w:val="11"/>
          <w:b w:val="0"/>
          <w:i w:val="0"/>
          <w:color w:val="000000"/>
          <w:sz w:val="24"/>
          <w:szCs w:val="24"/>
        </w:rPr>
      </w:pPr>
    </w:p>
    <w:p w:rsidR="00B43418" w:rsidRPr="008A5420" w:rsidRDefault="00DC1F1A" w:rsidP="008A5420">
      <w:pPr>
        <w:pBdr>
          <w:top w:val="single" w:sz="4" w:space="1" w:color="DDDDDD"/>
          <w:left w:val="single" w:sz="4" w:space="4" w:color="DDDDDD"/>
          <w:bottom w:val="single" w:sz="4" w:space="1" w:color="DDDDDD"/>
          <w:right w:val="single" w:sz="4" w:space="4" w:color="DDDDDD"/>
        </w:pBdr>
        <w:shd w:val="clear" w:color="auto" w:fill="D9D9D9"/>
        <w:rPr>
          <w:iCs/>
          <w:sz w:val="24"/>
          <w:szCs w:val="24"/>
        </w:rPr>
      </w:pPr>
      <w:r w:rsidRPr="008A5420">
        <w:rPr>
          <w:rFonts w:hint="eastAsia"/>
          <w:iCs/>
          <w:sz w:val="24"/>
          <w:szCs w:val="24"/>
        </w:rPr>
        <w:lastRenderedPageBreak/>
        <w:t>科研经验：</w:t>
      </w:r>
    </w:p>
    <w:p w:rsidR="00B43418" w:rsidRDefault="00DC1F1A">
      <w:pPr>
        <w:pStyle w:val="10"/>
        <w:spacing w:line="360" w:lineRule="auto"/>
        <w:ind w:firstLineChars="0"/>
        <w:jc w:val="left"/>
        <w:rPr>
          <w:rStyle w:val="11"/>
          <w:b w:val="0"/>
          <w:i w:val="0"/>
          <w:color w:val="000000"/>
          <w:sz w:val="24"/>
          <w:szCs w:val="24"/>
        </w:rPr>
      </w:pP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2011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年底进入互联网科学中心，跟随</w:t>
      </w:r>
      <w:r w:rsidR="00BD0666">
        <w:rPr>
          <w:rStyle w:val="11"/>
          <w:rFonts w:hint="eastAsia"/>
          <w:b w:val="0"/>
          <w:i w:val="0"/>
          <w:color w:val="000000"/>
          <w:sz w:val="24"/>
          <w:szCs w:val="24"/>
        </w:rPr>
        <w:t>张子柯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教授学习复杂网络与推荐系统，了解网络模型，网络度相关性，协同过滤推荐系统，基于内容的推荐算法等。学习过程中使用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java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处理数据集，使用</w:t>
      </w:r>
      <w:r w:rsidR="00167942">
        <w:rPr>
          <w:rStyle w:val="11"/>
          <w:b w:val="0"/>
          <w:i w:val="0"/>
          <w:color w:val="000000"/>
          <w:sz w:val="24"/>
          <w:szCs w:val="24"/>
        </w:rPr>
        <w:t>matlab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数值模拟再现文献结果。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2012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年暑假到阿里巴巴商学院学习并尝试改进推荐算法，期间阅读多篇外文文献以及编程模拟。</w:t>
      </w:r>
    </w:p>
    <w:p w:rsidR="00B43418" w:rsidRPr="008A5420" w:rsidRDefault="00DC1F1A" w:rsidP="008A5420">
      <w:pPr>
        <w:pBdr>
          <w:top w:val="single" w:sz="4" w:space="1" w:color="DDDDDD"/>
          <w:left w:val="single" w:sz="4" w:space="4" w:color="DDDDDD"/>
          <w:bottom w:val="single" w:sz="4" w:space="1" w:color="DDDDDD"/>
          <w:right w:val="single" w:sz="4" w:space="4" w:color="DDDDDD"/>
        </w:pBdr>
        <w:shd w:val="clear" w:color="auto" w:fill="D9D9D9"/>
        <w:rPr>
          <w:iCs/>
          <w:sz w:val="24"/>
          <w:szCs w:val="24"/>
        </w:rPr>
      </w:pPr>
      <w:r w:rsidRPr="008A5420">
        <w:rPr>
          <w:rFonts w:hint="eastAsia"/>
          <w:iCs/>
          <w:sz w:val="24"/>
          <w:szCs w:val="24"/>
        </w:rPr>
        <w:t>校园经历及获奖情况</w:t>
      </w:r>
      <w:r w:rsidRPr="008A5420">
        <w:rPr>
          <w:rFonts w:hint="eastAsia"/>
          <w:iCs/>
          <w:sz w:val="24"/>
          <w:szCs w:val="24"/>
        </w:rPr>
        <w:t>:</w:t>
      </w:r>
    </w:p>
    <w:p w:rsidR="00B43418" w:rsidRDefault="00DC1F1A">
      <w:pPr>
        <w:rPr>
          <w:iCs/>
        </w:rPr>
      </w:pPr>
      <w:r>
        <w:rPr>
          <w:rFonts w:hint="eastAsia"/>
          <w:b/>
          <w:bCs/>
          <w:iCs/>
        </w:rPr>
        <w:t>竞赛奖</w:t>
      </w:r>
      <w:r>
        <w:rPr>
          <w:rFonts w:hint="eastAsia"/>
          <w:iCs/>
        </w:rPr>
        <w:t>：</w:t>
      </w:r>
    </w:p>
    <w:p w:rsidR="00B43418" w:rsidRDefault="00DC1F1A">
      <w:pPr>
        <w:pStyle w:val="10"/>
        <w:numPr>
          <w:ilvl w:val="0"/>
          <w:numId w:val="2"/>
        </w:numPr>
        <w:spacing w:line="360" w:lineRule="auto"/>
        <w:ind w:firstLineChars="0"/>
        <w:rPr>
          <w:rStyle w:val="11"/>
          <w:b w:val="0"/>
          <w:i w:val="0"/>
          <w:color w:val="000000"/>
          <w:sz w:val="24"/>
          <w:szCs w:val="24"/>
        </w:rPr>
      </w:pP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 xml:space="preserve">2011.04         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获电子科大阿里巴巴集团杯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ACM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程序设计大赛三等奖</w:t>
      </w:r>
    </w:p>
    <w:p w:rsidR="00B43418" w:rsidRDefault="00DC1F1A">
      <w:pPr>
        <w:pStyle w:val="10"/>
        <w:numPr>
          <w:ilvl w:val="0"/>
          <w:numId w:val="2"/>
        </w:numPr>
        <w:spacing w:line="360" w:lineRule="auto"/>
        <w:ind w:firstLineChars="0"/>
        <w:rPr>
          <w:rStyle w:val="11"/>
          <w:b w:val="0"/>
          <w:i w:val="0"/>
          <w:color w:val="000000"/>
          <w:sz w:val="24"/>
          <w:szCs w:val="24"/>
        </w:rPr>
      </w:pP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 xml:space="preserve">2010.05         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获电子科大纵横电磁杯数学建模三等奖</w:t>
      </w:r>
    </w:p>
    <w:p w:rsidR="00B43418" w:rsidRDefault="00DC1F1A">
      <w:pPr>
        <w:pStyle w:val="10"/>
        <w:numPr>
          <w:ilvl w:val="0"/>
          <w:numId w:val="2"/>
        </w:numPr>
        <w:spacing w:line="360" w:lineRule="auto"/>
        <w:ind w:firstLineChars="0"/>
        <w:rPr>
          <w:rStyle w:val="11"/>
          <w:b w:val="0"/>
          <w:i w:val="0"/>
          <w:color w:val="000000"/>
          <w:sz w:val="24"/>
          <w:szCs w:val="24"/>
        </w:rPr>
      </w:pP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 xml:space="preserve">2009.04         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获电子科大第七届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ACM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程序设计大赛三等奖</w:t>
      </w:r>
    </w:p>
    <w:p w:rsidR="00B43418" w:rsidRDefault="00DC1F1A">
      <w:pPr>
        <w:rPr>
          <w:iCs/>
        </w:rPr>
      </w:pPr>
      <w:r>
        <w:rPr>
          <w:rFonts w:hint="eastAsia"/>
          <w:b/>
          <w:bCs/>
          <w:iCs/>
        </w:rPr>
        <w:t>奖学金</w:t>
      </w:r>
      <w:r>
        <w:rPr>
          <w:rFonts w:hint="eastAsia"/>
          <w:iCs/>
        </w:rPr>
        <w:t>：</w:t>
      </w:r>
    </w:p>
    <w:p w:rsidR="00B43418" w:rsidRDefault="00DC1F1A">
      <w:pPr>
        <w:pStyle w:val="10"/>
        <w:numPr>
          <w:ilvl w:val="0"/>
          <w:numId w:val="3"/>
        </w:numPr>
        <w:spacing w:line="360" w:lineRule="auto"/>
        <w:ind w:firstLineChars="0"/>
        <w:rPr>
          <w:rStyle w:val="11"/>
          <w:b w:val="0"/>
          <w:i w:val="0"/>
          <w:color w:val="000000"/>
          <w:sz w:val="24"/>
          <w:szCs w:val="24"/>
        </w:rPr>
      </w:pP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2008-2009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ab/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ab/>
        <w:t xml:space="preserve">  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获电子科技大学人民三等奖学金</w:t>
      </w:r>
    </w:p>
    <w:p w:rsidR="00B43418" w:rsidRDefault="00DC1F1A">
      <w:pPr>
        <w:pStyle w:val="10"/>
        <w:numPr>
          <w:ilvl w:val="0"/>
          <w:numId w:val="3"/>
        </w:numPr>
        <w:spacing w:line="360" w:lineRule="auto"/>
        <w:ind w:firstLineChars="0"/>
        <w:rPr>
          <w:rStyle w:val="11"/>
          <w:b w:val="0"/>
          <w:i w:val="0"/>
          <w:color w:val="000000"/>
          <w:sz w:val="24"/>
          <w:szCs w:val="24"/>
        </w:rPr>
      </w:pP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2009-2010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ab/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ab/>
        <w:t xml:space="preserve">  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获电子科技大学人民三等奖学金</w:t>
      </w:r>
    </w:p>
    <w:p w:rsidR="00B43418" w:rsidRDefault="00DC1F1A">
      <w:pPr>
        <w:pStyle w:val="10"/>
        <w:numPr>
          <w:ilvl w:val="0"/>
          <w:numId w:val="3"/>
        </w:numPr>
        <w:spacing w:line="360" w:lineRule="auto"/>
        <w:ind w:firstLineChars="0"/>
        <w:rPr>
          <w:rStyle w:val="11"/>
          <w:b w:val="0"/>
          <w:i w:val="0"/>
          <w:color w:val="000000"/>
          <w:sz w:val="24"/>
          <w:szCs w:val="24"/>
        </w:rPr>
      </w:pP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2010-2011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ab/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ab/>
        <w:t xml:space="preserve">  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获电子科技大学人民二等奖学金</w:t>
      </w:r>
    </w:p>
    <w:p w:rsidR="00B43418" w:rsidRDefault="00DC1F1A">
      <w:pPr>
        <w:pStyle w:val="10"/>
        <w:numPr>
          <w:ilvl w:val="0"/>
          <w:numId w:val="3"/>
        </w:numPr>
        <w:spacing w:line="360" w:lineRule="auto"/>
        <w:ind w:firstLineChars="0"/>
        <w:rPr>
          <w:rStyle w:val="11"/>
          <w:b w:val="0"/>
          <w:i w:val="0"/>
          <w:color w:val="000000"/>
          <w:sz w:val="24"/>
          <w:szCs w:val="24"/>
        </w:rPr>
      </w:pP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2012.09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ab/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ab/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ab/>
        <w:t xml:space="preserve">  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获电子科技大学研究生入学一等奖学金</w:t>
      </w:r>
    </w:p>
    <w:p w:rsidR="00B43418" w:rsidRDefault="00DC1F1A">
      <w:pPr>
        <w:spacing w:line="360" w:lineRule="auto"/>
        <w:rPr>
          <w:rStyle w:val="11"/>
          <w:b w:val="0"/>
          <w:i w:val="0"/>
          <w:color w:val="000000"/>
          <w:sz w:val="24"/>
          <w:szCs w:val="24"/>
        </w:rPr>
      </w:pPr>
      <w:r>
        <w:rPr>
          <w:rStyle w:val="11"/>
          <w:rFonts w:hint="eastAsia"/>
          <w:bCs w:val="0"/>
          <w:i w:val="0"/>
          <w:color w:val="000000"/>
          <w:sz w:val="24"/>
          <w:szCs w:val="24"/>
        </w:rPr>
        <w:t>证书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：</w:t>
      </w:r>
    </w:p>
    <w:p w:rsidR="00B43418" w:rsidRDefault="00DC1F1A">
      <w:pPr>
        <w:pStyle w:val="10"/>
        <w:numPr>
          <w:ilvl w:val="0"/>
          <w:numId w:val="4"/>
        </w:numPr>
        <w:spacing w:line="360" w:lineRule="auto"/>
        <w:ind w:firstLineChars="0"/>
        <w:rPr>
          <w:rStyle w:val="11"/>
          <w:b w:val="0"/>
          <w:i w:val="0"/>
          <w:color w:val="000000"/>
          <w:sz w:val="24"/>
          <w:szCs w:val="24"/>
        </w:rPr>
      </w:pP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全国计算机等级考试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2,3,4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级；</w:t>
      </w:r>
    </w:p>
    <w:p w:rsidR="00B43418" w:rsidRDefault="00DC1F1A">
      <w:pPr>
        <w:pStyle w:val="10"/>
        <w:numPr>
          <w:ilvl w:val="0"/>
          <w:numId w:val="4"/>
        </w:numPr>
        <w:spacing w:line="360" w:lineRule="auto"/>
        <w:ind w:firstLineChars="0"/>
        <w:rPr>
          <w:rStyle w:val="11"/>
          <w:b w:val="0"/>
          <w:i w:val="0"/>
          <w:color w:val="000000"/>
          <w:sz w:val="24"/>
          <w:szCs w:val="24"/>
        </w:rPr>
      </w:pP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英语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CET-4,CET-6</w:t>
      </w:r>
    </w:p>
    <w:p w:rsidR="00B43418" w:rsidRDefault="00DC1F1A" w:rsidP="008A5420">
      <w:pPr>
        <w:pBdr>
          <w:top w:val="single" w:sz="4" w:space="1" w:color="DDDDDD"/>
          <w:left w:val="single" w:sz="4" w:space="4" w:color="DDDDDD"/>
          <w:bottom w:val="single" w:sz="4" w:space="1" w:color="DDDDDD"/>
          <w:right w:val="single" w:sz="4" w:space="4" w:color="DDDDDD"/>
        </w:pBdr>
        <w:shd w:val="clear" w:color="auto" w:fill="D9D9D9"/>
        <w:rPr>
          <w:iCs/>
        </w:rPr>
      </w:pPr>
      <w:r w:rsidRPr="008A5420">
        <w:rPr>
          <w:rFonts w:hint="eastAsia"/>
          <w:iCs/>
          <w:sz w:val="24"/>
          <w:szCs w:val="24"/>
        </w:rPr>
        <w:t>专业特长：</w:t>
      </w:r>
      <w:r>
        <w:rPr>
          <w:rFonts w:hint="eastAsia"/>
          <w:iCs/>
        </w:rPr>
        <w:tab/>
      </w:r>
    </w:p>
    <w:p w:rsidR="00B43418" w:rsidRDefault="00DC1F1A">
      <w:pPr>
        <w:pStyle w:val="10"/>
        <w:numPr>
          <w:ilvl w:val="0"/>
          <w:numId w:val="2"/>
        </w:numPr>
        <w:spacing w:line="360" w:lineRule="auto"/>
        <w:ind w:firstLineChars="0"/>
        <w:rPr>
          <w:bCs/>
          <w:iCs/>
          <w:color w:val="000000"/>
          <w:sz w:val="24"/>
          <w:szCs w:val="24"/>
        </w:rPr>
      </w:pP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熟练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java</w:t>
      </w:r>
      <w:r w:rsidR="0086559B">
        <w:rPr>
          <w:rStyle w:val="11"/>
          <w:rFonts w:hint="eastAsia"/>
          <w:b w:val="0"/>
          <w:i w:val="0"/>
          <w:color w:val="000000"/>
          <w:sz w:val="24"/>
          <w:szCs w:val="24"/>
        </w:rPr>
        <w:t>编程语言，了解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Object-C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。</w:t>
      </w:r>
    </w:p>
    <w:p w:rsidR="00B43418" w:rsidRDefault="00DC1F1A">
      <w:pPr>
        <w:pStyle w:val="10"/>
        <w:numPr>
          <w:ilvl w:val="0"/>
          <w:numId w:val="2"/>
        </w:numPr>
        <w:spacing w:line="360" w:lineRule="auto"/>
        <w:ind w:firstLineChars="0"/>
        <w:rPr>
          <w:bCs/>
          <w:iCs/>
          <w:color w:val="000000"/>
          <w:sz w:val="24"/>
          <w:szCs w:val="24"/>
        </w:rPr>
      </w:pPr>
      <w:r>
        <w:rPr>
          <w:rFonts w:hint="eastAsia"/>
          <w:bCs/>
          <w:iCs/>
          <w:color w:val="000000"/>
          <w:sz w:val="24"/>
          <w:szCs w:val="24"/>
        </w:rPr>
        <w:t>熟悉</w:t>
      </w:r>
      <w:r>
        <w:rPr>
          <w:rFonts w:hint="eastAsia"/>
          <w:bCs/>
          <w:iCs/>
          <w:color w:val="000000"/>
          <w:sz w:val="24"/>
          <w:szCs w:val="24"/>
        </w:rPr>
        <w:t>Android</w:t>
      </w:r>
      <w:r w:rsidR="0086559B">
        <w:rPr>
          <w:rFonts w:hint="eastAsia"/>
          <w:bCs/>
          <w:iCs/>
          <w:color w:val="000000"/>
          <w:sz w:val="24"/>
          <w:szCs w:val="24"/>
        </w:rPr>
        <w:t>开发</w:t>
      </w:r>
      <w:r w:rsidR="0086559B">
        <w:rPr>
          <w:bCs/>
          <w:iCs/>
          <w:color w:val="000000"/>
          <w:sz w:val="24"/>
          <w:szCs w:val="24"/>
        </w:rPr>
        <w:t>框架</w:t>
      </w:r>
      <w:r>
        <w:rPr>
          <w:rFonts w:hint="eastAsia"/>
          <w:bCs/>
          <w:iCs/>
          <w:color w:val="000000"/>
          <w:sz w:val="24"/>
          <w:szCs w:val="24"/>
        </w:rPr>
        <w:t>。</w:t>
      </w:r>
    </w:p>
    <w:p w:rsidR="00B43418" w:rsidRDefault="00334AA1">
      <w:pPr>
        <w:pStyle w:val="Default"/>
        <w:numPr>
          <w:ilvl w:val="0"/>
          <w:numId w:val="2"/>
        </w:numPr>
        <w:spacing w:line="360" w:lineRule="auto"/>
        <w:rPr>
          <w:rStyle w:val="11"/>
          <w:rFonts w:ascii="Calibri" w:hAnsi="Calibri" w:cs="黑体"/>
          <w:b w:val="0"/>
          <w:i w:val="0"/>
          <w:color w:val="000000"/>
          <w:kern w:val="2"/>
        </w:rPr>
      </w:pPr>
      <w:r>
        <w:rPr>
          <w:rStyle w:val="11"/>
          <w:rFonts w:ascii="Calibri" w:hAnsi="Calibri" w:cs="黑体" w:hint="eastAsia"/>
          <w:b w:val="0"/>
          <w:i w:val="0"/>
          <w:color w:val="000000"/>
          <w:kern w:val="2"/>
        </w:rPr>
        <w:t>本科</w:t>
      </w:r>
      <w:r>
        <w:rPr>
          <w:rStyle w:val="11"/>
          <w:rFonts w:ascii="Calibri" w:hAnsi="Calibri" w:cs="黑体"/>
          <w:b w:val="0"/>
          <w:i w:val="0"/>
          <w:color w:val="000000"/>
          <w:kern w:val="2"/>
        </w:rPr>
        <w:t>接触</w:t>
      </w:r>
      <w:bookmarkStart w:id="0" w:name="_GoBack"/>
      <w:bookmarkEnd w:id="0"/>
      <w:r w:rsidR="00DC1F1A">
        <w:rPr>
          <w:rStyle w:val="11"/>
          <w:rFonts w:ascii="Calibri" w:hAnsi="Calibri" w:cs="黑体"/>
          <w:b w:val="0"/>
          <w:i w:val="0"/>
          <w:color w:val="000000"/>
          <w:kern w:val="2"/>
        </w:rPr>
        <w:t>ACM</w:t>
      </w:r>
      <w:r w:rsidR="00DC1F1A">
        <w:rPr>
          <w:rStyle w:val="11"/>
          <w:rFonts w:ascii="Calibri" w:hAnsi="Calibri" w:cs="黑体"/>
          <w:b w:val="0"/>
          <w:i w:val="0"/>
          <w:color w:val="000000"/>
          <w:kern w:val="2"/>
        </w:rPr>
        <w:t>编程，</w:t>
      </w:r>
      <w:r w:rsidR="00DC1F1A">
        <w:rPr>
          <w:rStyle w:val="11"/>
          <w:rFonts w:ascii="Calibri" w:hAnsi="Calibri" w:cs="黑体" w:hint="eastAsia"/>
          <w:b w:val="0"/>
          <w:i w:val="0"/>
          <w:color w:val="000000"/>
          <w:kern w:val="2"/>
        </w:rPr>
        <w:t>熟悉</w:t>
      </w:r>
      <w:r>
        <w:rPr>
          <w:rStyle w:val="11"/>
          <w:rFonts w:ascii="Calibri" w:hAnsi="Calibri" w:cs="黑体" w:hint="eastAsia"/>
          <w:b w:val="0"/>
          <w:i w:val="0"/>
          <w:color w:val="000000"/>
          <w:kern w:val="2"/>
        </w:rPr>
        <w:t>常用</w:t>
      </w:r>
      <w:r w:rsidR="00DC1F1A">
        <w:rPr>
          <w:rStyle w:val="11"/>
          <w:rFonts w:ascii="Calibri" w:hAnsi="Calibri" w:cs="黑体"/>
          <w:b w:val="0"/>
          <w:i w:val="0"/>
          <w:color w:val="000000"/>
          <w:kern w:val="2"/>
        </w:rPr>
        <w:t>算法、数据结构；</w:t>
      </w:r>
    </w:p>
    <w:p w:rsidR="00B43418" w:rsidRDefault="00DC1F1A">
      <w:pPr>
        <w:pStyle w:val="10"/>
        <w:numPr>
          <w:ilvl w:val="0"/>
          <w:numId w:val="2"/>
        </w:numPr>
        <w:spacing w:line="360" w:lineRule="auto"/>
        <w:ind w:firstLineChars="0"/>
        <w:rPr>
          <w:rStyle w:val="11"/>
          <w:b w:val="0"/>
          <w:i w:val="0"/>
          <w:color w:val="000000"/>
          <w:sz w:val="24"/>
          <w:szCs w:val="24"/>
        </w:rPr>
      </w:pP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了解</w:t>
      </w:r>
      <w:r w:rsidR="0019056C">
        <w:rPr>
          <w:rStyle w:val="11"/>
          <w:b w:val="0"/>
          <w:i w:val="0"/>
          <w:color w:val="000000"/>
          <w:sz w:val="24"/>
          <w:szCs w:val="24"/>
        </w:rPr>
        <w:t>Linux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平台，写过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Bash shell</w:t>
      </w: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脚本</w:t>
      </w:r>
      <w:r w:rsidR="007902CC">
        <w:rPr>
          <w:rStyle w:val="11"/>
          <w:rFonts w:hint="eastAsia"/>
          <w:b w:val="0"/>
          <w:i w:val="0"/>
          <w:color w:val="000000"/>
          <w:sz w:val="24"/>
          <w:szCs w:val="24"/>
        </w:rPr>
        <w:t>来</w:t>
      </w:r>
      <w:r w:rsidR="00A64487">
        <w:rPr>
          <w:rStyle w:val="11"/>
          <w:rFonts w:hint="eastAsia"/>
          <w:b w:val="0"/>
          <w:i w:val="0"/>
          <w:color w:val="000000"/>
          <w:sz w:val="24"/>
          <w:szCs w:val="24"/>
        </w:rPr>
        <w:t>打包</w:t>
      </w:r>
      <w:r w:rsidR="00A64487">
        <w:rPr>
          <w:rStyle w:val="11"/>
          <w:b w:val="0"/>
          <w:i w:val="0"/>
          <w:color w:val="000000"/>
          <w:sz w:val="24"/>
          <w:szCs w:val="24"/>
        </w:rPr>
        <w:t>游戏资源</w:t>
      </w:r>
    </w:p>
    <w:p w:rsidR="00B43418" w:rsidRDefault="00DC1F1A">
      <w:pPr>
        <w:pStyle w:val="10"/>
        <w:numPr>
          <w:ilvl w:val="0"/>
          <w:numId w:val="2"/>
        </w:numPr>
        <w:spacing w:line="360" w:lineRule="auto"/>
        <w:ind w:firstLineChars="0"/>
        <w:rPr>
          <w:rStyle w:val="11"/>
          <w:b w:val="0"/>
          <w:i w:val="0"/>
          <w:color w:val="000000"/>
          <w:sz w:val="24"/>
          <w:szCs w:val="24"/>
        </w:rPr>
      </w:pPr>
      <w:r>
        <w:rPr>
          <w:rStyle w:val="11"/>
          <w:rFonts w:hint="eastAsia"/>
          <w:b w:val="0"/>
          <w:i w:val="0"/>
          <w:color w:val="000000"/>
          <w:sz w:val="24"/>
          <w:szCs w:val="24"/>
        </w:rPr>
        <w:t>数学专业背景，具有良好的数学思维和逻辑推理能力。</w:t>
      </w:r>
    </w:p>
    <w:p w:rsidR="00B43418" w:rsidRPr="008A5420" w:rsidRDefault="00DC1F1A" w:rsidP="008A5420">
      <w:pPr>
        <w:pBdr>
          <w:top w:val="single" w:sz="4" w:space="1" w:color="DDDDDD"/>
          <w:left w:val="single" w:sz="4" w:space="4" w:color="DDDDDD"/>
          <w:bottom w:val="single" w:sz="4" w:space="1" w:color="DDDDDD"/>
          <w:right w:val="single" w:sz="4" w:space="4" w:color="DDDDDD"/>
        </w:pBdr>
        <w:shd w:val="clear" w:color="auto" w:fill="D9D9D9"/>
        <w:rPr>
          <w:iCs/>
          <w:sz w:val="24"/>
          <w:szCs w:val="24"/>
        </w:rPr>
      </w:pPr>
      <w:r w:rsidRPr="008A5420">
        <w:rPr>
          <w:rFonts w:hint="eastAsia"/>
          <w:iCs/>
          <w:sz w:val="24"/>
          <w:szCs w:val="24"/>
        </w:rPr>
        <w:t>自我评价</w:t>
      </w:r>
    </w:p>
    <w:p w:rsidR="00B43418" w:rsidRDefault="00DC1F1A">
      <w:pPr>
        <w:pStyle w:val="10"/>
        <w:numPr>
          <w:ilvl w:val="0"/>
          <w:numId w:val="5"/>
        </w:numPr>
        <w:spacing w:line="360" w:lineRule="auto"/>
        <w:ind w:firstLineChars="0"/>
        <w:jc w:val="left"/>
        <w:rPr>
          <w:rStyle w:val="11"/>
          <w:b w:val="0"/>
          <w:i w:val="0"/>
          <w:color w:val="000000"/>
          <w:sz w:val="24"/>
          <w:szCs w:val="24"/>
        </w:rPr>
      </w:pPr>
      <w:r>
        <w:rPr>
          <w:rFonts w:ascii="宋体" w:hAnsi="宋体" w:hint="eastAsia"/>
          <w:bCs/>
          <w:sz w:val="24"/>
          <w:szCs w:val="18"/>
        </w:rPr>
        <w:t>有良好的学习能力，</w:t>
      </w:r>
      <w:r>
        <w:rPr>
          <w:rFonts w:ascii="宋体" w:hAnsi="宋体"/>
          <w:bCs/>
          <w:sz w:val="24"/>
          <w:szCs w:val="18"/>
        </w:rPr>
        <w:t>对新的知识和技能好奇心强</w:t>
      </w:r>
    </w:p>
    <w:p w:rsidR="00B43418" w:rsidRDefault="00DC1F1A">
      <w:pPr>
        <w:pStyle w:val="10"/>
        <w:numPr>
          <w:ilvl w:val="0"/>
          <w:numId w:val="5"/>
        </w:numPr>
        <w:spacing w:line="360" w:lineRule="auto"/>
        <w:ind w:firstLineChars="0"/>
        <w:jc w:val="left"/>
        <w:rPr>
          <w:rStyle w:val="11"/>
          <w:b w:val="0"/>
          <w:i w:val="0"/>
          <w:color w:val="000000"/>
          <w:sz w:val="24"/>
          <w:szCs w:val="24"/>
        </w:rPr>
      </w:pPr>
      <w:r>
        <w:rPr>
          <w:rFonts w:ascii="宋体" w:hAnsi="宋体"/>
          <w:bCs/>
          <w:sz w:val="24"/>
          <w:szCs w:val="18"/>
        </w:rPr>
        <w:t>能很好地融入集体，</w:t>
      </w:r>
      <w:r>
        <w:rPr>
          <w:rFonts w:ascii="宋体" w:hAnsi="宋体" w:hint="eastAsia"/>
          <w:bCs/>
          <w:sz w:val="24"/>
          <w:szCs w:val="18"/>
        </w:rPr>
        <w:t>有较强的</w:t>
      </w:r>
      <w:r>
        <w:rPr>
          <w:rFonts w:ascii="宋体" w:hAnsi="宋体"/>
          <w:bCs/>
          <w:sz w:val="24"/>
          <w:szCs w:val="18"/>
        </w:rPr>
        <w:t>团队意识</w:t>
      </w:r>
      <w:r>
        <w:rPr>
          <w:rFonts w:ascii="宋体" w:hAnsi="宋体" w:hint="eastAsia"/>
          <w:bCs/>
          <w:sz w:val="24"/>
          <w:szCs w:val="18"/>
        </w:rPr>
        <w:t>。</w:t>
      </w:r>
    </w:p>
    <w:p w:rsidR="00B43418" w:rsidRDefault="00DC1F1A">
      <w:pPr>
        <w:pStyle w:val="10"/>
        <w:numPr>
          <w:ilvl w:val="0"/>
          <w:numId w:val="5"/>
        </w:numPr>
        <w:spacing w:line="360" w:lineRule="auto"/>
        <w:ind w:firstLineChars="0"/>
        <w:jc w:val="left"/>
        <w:rPr>
          <w:rStyle w:val="11"/>
          <w:b w:val="0"/>
          <w:i w:val="0"/>
          <w:color w:val="000000"/>
          <w:sz w:val="24"/>
          <w:szCs w:val="24"/>
        </w:rPr>
      </w:pPr>
      <w:r>
        <w:rPr>
          <w:rFonts w:ascii="宋体" w:hAnsi="宋体" w:hint="eastAsia"/>
          <w:bCs/>
          <w:sz w:val="24"/>
          <w:szCs w:val="18"/>
        </w:rPr>
        <w:t>待人友善，生活乐观积极，有较强抗压能力。</w:t>
      </w:r>
    </w:p>
    <w:p w:rsidR="00B43418" w:rsidRDefault="00B43418">
      <w:pPr>
        <w:pStyle w:val="10"/>
        <w:spacing w:line="360" w:lineRule="auto"/>
        <w:ind w:firstLineChars="0" w:firstLine="0"/>
        <w:jc w:val="left"/>
        <w:rPr>
          <w:rFonts w:ascii="宋体" w:hAnsi="宋体"/>
          <w:bCs/>
          <w:sz w:val="24"/>
          <w:szCs w:val="18"/>
        </w:rPr>
      </w:pPr>
    </w:p>
    <w:sectPr w:rsidR="00B4341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42B" w:rsidRDefault="001F742B" w:rsidP="00B72C91">
      <w:r>
        <w:separator/>
      </w:r>
    </w:p>
  </w:endnote>
  <w:endnote w:type="continuationSeparator" w:id="0">
    <w:p w:rsidR="001F742B" w:rsidRDefault="001F742B" w:rsidP="00B72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42B" w:rsidRDefault="001F742B" w:rsidP="00B72C91">
      <w:r>
        <w:separator/>
      </w:r>
    </w:p>
  </w:footnote>
  <w:footnote w:type="continuationSeparator" w:id="0">
    <w:p w:rsidR="001F742B" w:rsidRDefault="001F742B" w:rsidP="00B72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0000000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8"/>
    <w:multiLevelType w:val="multilevel"/>
    <w:tmpl w:val="0000000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0000009"/>
    <w:multiLevelType w:val="multilevel"/>
    <w:tmpl w:val="0000000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A"/>
    <w:multiLevelType w:val="multilevel"/>
    <w:tmpl w:val="000000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000000B"/>
    <w:multiLevelType w:val="multilevel"/>
    <w:tmpl w:val="0000000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3418"/>
    <w:rsid w:val="000865FA"/>
    <w:rsid w:val="000A1365"/>
    <w:rsid w:val="00167942"/>
    <w:rsid w:val="0019056C"/>
    <w:rsid w:val="00192CC7"/>
    <w:rsid w:val="001F742B"/>
    <w:rsid w:val="00287EC9"/>
    <w:rsid w:val="002E55A3"/>
    <w:rsid w:val="00334AA1"/>
    <w:rsid w:val="003B11C7"/>
    <w:rsid w:val="003C0F19"/>
    <w:rsid w:val="00454AE6"/>
    <w:rsid w:val="004A00B4"/>
    <w:rsid w:val="004A03D9"/>
    <w:rsid w:val="0050515E"/>
    <w:rsid w:val="00505BE2"/>
    <w:rsid w:val="00554AEF"/>
    <w:rsid w:val="00566A08"/>
    <w:rsid w:val="00591E5B"/>
    <w:rsid w:val="005B75BF"/>
    <w:rsid w:val="007902CC"/>
    <w:rsid w:val="00797DF6"/>
    <w:rsid w:val="00845F0E"/>
    <w:rsid w:val="0086559B"/>
    <w:rsid w:val="00894471"/>
    <w:rsid w:val="008A5420"/>
    <w:rsid w:val="00924A1E"/>
    <w:rsid w:val="009B209D"/>
    <w:rsid w:val="009D2646"/>
    <w:rsid w:val="00A64487"/>
    <w:rsid w:val="00AD6751"/>
    <w:rsid w:val="00B43418"/>
    <w:rsid w:val="00B72C91"/>
    <w:rsid w:val="00B83B92"/>
    <w:rsid w:val="00B94832"/>
    <w:rsid w:val="00BD0666"/>
    <w:rsid w:val="00C26029"/>
    <w:rsid w:val="00C57A3E"/>
    <w:rsid w:val="00C800B4"/>
    <w:rsid w:val="00CC379C"/>
    <w:rsid w:val="00D90A09"/>
    <w:rsid w:val="00DA440A"/>
    <w:rsid w:val="00DC1F1A"/>
    <w:rsid w:val="00DD27AF"/>
    <w:rsid w:val="00F758FD"/>
    <w:rsid w:val="00FC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7B98F4A-0E7B-47DA-8809-8FF532EB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pPr>
      <w:widowControl/>
      <w:pBdr>
        <w:top w:val="single" w:sz="24" w:space="0" w:color="629DD1"/>
        <w:left w:val="single" w:sz="24" w:space="0" w:color="629DD1"/>
        <w:bottom w:val="single" w:sz="24" w:space="0" w:color="629DD1"/>
        <w:right w:val="single" w:sz="24" w:space="0" w:color="629DD1"/>
      </w:pBdr>
      <w:shd w:val="clear" w:color="auto" w:fill="629DD1"/>
      <w:spacing w:before="200" w:after="120" w:line="276" w:lineRule="auto"/>
      <w:jc w:val="left"/>
      <w:outlineLvl w:val="0"/>
    </w:pPr>
    <w:rPr>
      <w:rFonts w:cs="Times New Roman"/>
      <w:b/>
      <w:bCs/>
      <w:caps/>
      <w:color w:val="FFFFFF"/>
      <w:spacing w:val="15"/>
      <w:kern w:val="0"/>
      <w:sz w:val="22"/>
      <w:shd w:val="clear" w:color="auto" w:fill="629DD1"/>
      <w:lang w:eastAsia="en-US"/>
    </w:rPr>
  </w:style>
  <w:style w:type="paragraph" w:styleId="2">
    <w:name w:val="heading 2"/>
    <w:basedOn w:val="a"/>
    <w:next w:val="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rPr>
      <w:color w:val="0000FF"/>
      <w:u w:val="single"/>
    </w:rPr>
  </w:style>
  <w:style w:type="paragraph" w:customStyle="1" w:styleId="CharChar">
    <w:name w:val="批注框文本 Char Char"/>
    <w:basedOn w:val="a"/>
    <w:link w:val="CharCharCharChar"/>
    <w:rPr>
      <w:sz w:val="18"/>
      <w:szCs w:val="18"/>
    </w:rPr>
  </w:style>
  <w:style w:type="paragraph" w:customStyle="1" w:styleId="10">
    <w:name w:val="列出段落1"/>
    <w:basedOn w:val="a"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character" w:customStyle="1" w:styleId="1Char">
    <w:name w:val="标题 1 Char"/>
    <w:link w:val="1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629DD1"/>
      <w:lang w:eastAsia="en-US"/>
    </w:rPr>
  </w:style>
  <w:style w:type="character" w:customStyle="1" w:styleId="Char">
    <w:name w:val="页脚 Char"/>
    <w:link w:val="a3"/>
    <w:rPr>
      <w:sz w:val="18"/>
      <w:szCs w:val="18"/>
    </w:rPr>
  </w:style>
  <w:style w:type="character" w:customStyle="1" w:styleId="Char0">
    <w:name w:val="页眉 Char"/>
    <w:link w:val="a4"/>
    <w:rPr>
      <w:sz w:val="18"/>
      <w:szCs w:val="18"/>
    </w:rPr>
  </w:style>
  <w:style w:type="character" w:customStyle="1" w:styleId="CharCharCharChar">
    <w:name w:val="批注框文本 Char Char Char Char"/>
    <w:link w:val="CharChar"/>
    <w:semiHidden/>
    <w:rPr>
      <w:sz w:val="18"/>
      <w:szCs w:val="18"/>
    </w:rPr>
  </w:style>
  <w:style w:type="character" w:customStyle="1" w:styleId="11">
    <w:name w:val="明显强调1"/>
    <w:rPr>
      <w:b/>
      <w:bCs/>
      <w:i/>
      <w:iCs/>
      <w:color w:val="4F81BD"/>
    </w:rPr>
  </w:style>
  <w:style w:type="paragraph" w:styleId="a6">
    <w:name w:val="No Spacing"/>
    <w:uiPriority w:val="1"/>
    <w:qFormat/>
    <w:rsid w:val="00FC5BB2"/>
    <w:pPr>
      <w:widowControl w:val="0"/>
      <w:jc w:val="both"/>
    </w:pPr>
    <w:rPr>
      <w:rFonts w:ascii="Calibri" w:hAnsi="Calibri" w:cs="黑体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igo.com/inde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ppchina.com/app/cn.ikamobile.hotelfind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kamobile.c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copybubb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diigo.andro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270</Words>
  <Characters>1543</Characters>
  <Application>Microsoft Office Word</Application>
  <DocSecurity>0</DocSecurity>
  <Lines>12</Lines>
  <Paragraphs>3</Paragraphs>
  <ScaleCrop>false</ScaleCrop>
  <Company>workgroup</Company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Users</dc:title>
  <dc:creator>Users</dc:creator>
  <cp:lastModifiedBy>Trible Chen</cp:lastModifiedBy>
  <cp:revision>34</cp:revision>
  <cp:lastPrinted>2014-07-25T10:34:00Z</cp:lastPrinted>
  <dcterms:created xsi:type="dcterms:W3CDTF">2013-08-29T13:37:00Z</dcterms:created>
  <dcterms:modified xsi:type="dcterms:W3CDTF">2014-07-25T10:39:00Z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